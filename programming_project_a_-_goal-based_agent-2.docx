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F2376" w14:textId="77777777" w:rsidR="007D3CF9" w:rsidRDefault="007D3CF9" w:rsidP="007D3CF9">
      <w:pPr>
        <w:pStyle w:val="Title"/>
      </w:pPr>
      <w:r>
        <w:t>CPSC470/570 Artificial Intellig</w:t>
      </w:r>
      <w:r w:rsidR="00072FA6">
        <w:t>ence Win13 Programming Project A</w:t>
      </w:r>
    </w:p>
    <w:p w14:paraId="1C702628" w14:textId="77777777" w:rsidR="007D3CF9" w:rsidRPr="007D3CF9" w:rsidRDefault="00072FA6" w:rsidP="007D3CF9">
      <w:pPr>
        <w:pStyle w:val="Title"/>
      </w:pPr>
      <w:r>
        <w:t>Goal-Based</w:t>
      </w:r>
      <w:r w:rsidR="007D3CF9">
        <w:t xml:space="preserve"> Agents</w:t>
      </w:r>
      <w:r>
        <w:t>: Pursuit World</w:t>
      </w:r>
    </w:p>
    <w:p w14:paraId="1574A087" w14:textId="77777777" w:rsidR="007D3CF9" w:rsidRPr="007B1102" w:rsidRDefault="002B02B5" w:rsidP="007B1102">
      <w:pPr>
        <w:pStyle w:val="Subtitle"/>
        <w:rPr>
          <w:b/>
        </w:rPr>
      </w:pPr>
      <w:r>
        <w:rPr>
          <w:b/>
        </w:rPr>
        <w:t>Due Monday, 2013-02-11</w:t>
      </w:r>
    </w:p>
    <w:p w14:paraId="363F2646" w14:textId="2C726A8A" w:rsidR="007B1102" w:rsidRPr="000030AB" w:rsidRDefault="007B1102" w:rsidP="0041256A">
      <w:r w:rsidRPr="000030AB">
        <w:rPr>
          <w:b/>
        </w:rPr>
        <w:t>Name</w:t>
      </w:r>
      <w:r w:rsidR="0041256A" w:rsidRPr="000030AB">
        <w:rPr>
          <w:b/>
        </w:rPr>
        <w:t>(s)</w:t>
      </w:r>
      <w:r w:rsidRPr="000030AB">
        <w:t>:</w:t>
      </w:r>
      <w:r w:rsidR="0096284B" w:rsidRPr="000030AB">
        <w:t xml:space="preserve"> </w:t>
      </w:r>
      <w:r w:rsidRPr="000030AB">
        <w:t>__</w:t>
      </w:r>
      <w:r w:rsidR="000F5676">
        <w:t>Anthony Marcheselli, Ly Nguyen</w:t>
      </w:r>
      <w:bookmarkStart w:id="0" w:name="_GoBack"/>
      <w:bookmarkEnd w:id="0"/>
      <w:r w:rsidRPr="000030AB">
        <w:t>___________________________________________</w:t>
      </w:r>
    </w:p>
    <w:p w14:paraId="2FAC0CFE" w14:textId="77777777" w:rsidR="00F67ECC" w:rsidRPr="000030AB" w:rsidRDefault="00F67ECC" w:rsidP="00F67ECC">
      <w:pPr>
        <w:widowControl w:val="0"/>
        <w:tabs>
          <w:tab w:val="left" w:pos="6120"/>
        </w:tabs>
        <w:spacing w:line="280" w:lineRule="atLeast"/>
      </w:pPr>
      <w:r w:rsidRPr="000030AB">
        <w:rPr>
          <w:b/>
        </w:rPr>
        <w:t>REMINDER:</w:t>
      </w:r>
      <w:r w:rsidRPr="000030AB">
        <w:t xml:space="preserve"> You must solve the</w:t>
      </w:r>
      <w:r w:rsidR="000731AE" w:rsidRPr="000030AB">
        <w:t xml:space="preserve">se problems </w:t>
      </w:r>
      <w:r w:rsidRPr="000030AB">
        <w:t xml:space="preserve">only </w:t>
      </w:r>
      <w:r w:rsidR="000731AE" w:rsidRPr="000030AB">
        <w:t xml:space="preserve">with </w:t>
      </w:r>
      <w:r w:rsidRPr="000030AB">
        <w:t>your team members. You may not reference the work of others, solutions from previous offerings of this or related courses here at Seattle University or elsewhere, or any other solutions.</w:t>
      </w:r>
    </w:p>
    <w:p w14:paraId="767B43A3" w14:textId="77777777" w:rsidR="007D3CF9" w:rsidRDefault="007D3CF9" w:rsidP="007D3CF9">
      <w:pPr>
        <w:pStyle w:val="Heading1"/>
      </w:pPr>
      <w:r>
        <w:t>Introduction</w:t>
      </w:r>
    </w:p>
    <w:p w14:paraId="71DEBC79" w14:textId="77777777" w:rsidR="00A218D7" w:rsidRPr="000030AB" w:rsidRDefault="0041256A" w:rsidP="00A218D7">
      <w:pPr>
        <w:widowControl w:val="0"/>
        <w:tabs>
          <w:tab w:val="left" w:pos="6120"/>
        </w:tabs>
        <w:spacing w:line="280" w:lineRule="atLeast"/>
      </w:pPr>
      <w:r w:rsidRPr="000030AB">
        <w:t>This project</w:t>
      </w:r>
      <w:r w:rsidR="00A218D7" w:rsidRPr="000030AB">
        <w:t xml:space="preserve"> involves </w:t>
      </w:r>
      <w:r w:rsidRPr="000030AB">
        <w:t xml:space="preserve">building </w:t>
      </w:r>
      <w:r w:rsidR="00A218D7" w:rsidRPr="000030AB">
        <w:t>simple (simulated) agent</w:t>
      </w:r>
      <w:r w:rsidR="007C4E84" w:rsidRPr="000030AB">
        <w:t>s</w:t>
      </w:r>
      <w:r w:rsidR="00A218D7" w:rsidRPr="000030AB">
        <w:t xml:space="preserve"> that exists in a </w:t>
      </w:r>
      <w:r w:rsidR="00D247BC" w:rsidRPr="000030AB">
        <w:rPr>
          <w:i/>
        </w:rPr>
        <w:t>Pursuit</w:t>
      </w:r>
      <w:r w:rsidR="00A218D7" w:rsidRPr="000030AB">
        <w:rPr>
          <w:i/>
        </w:rPr>
        <w:t xml:space="preserve"> World</w:t>
      </w:r>
      <w:r w:rsidR="007C4E84" w:rsidRPr="000030AB">
        <w:t xml:space="preserve"> environment. There are two types of agents: a pursued agent (referred to as “the hobbit” from now on) and the pursuer agents (referred to as “the orcs” from now on). The hobbit</w:t>
      </w:r>
      <w:r w:rsidR="00D247BC" w:rsidRPr="000030AB">
        <w:t>’s</w:t>
      </w:r>
      <w:r w:rsidR="007C4E84" w:rsidRPr="000030AB">
        <w:t xml:space="preserve"> </w:t>
      </w:r>
      <w:r w:rsidR="00D247BC" w:rsidRPr="000030AB">
        <w:t xml:space="preserve">goal is to get to </w:t>
      </w:r>
      <w:r w:rsidR="00072FA6" w:rsidRPr="000030AB">
        <w:t>safety</w:t>
      </w:r>
      <w:r w:rsidR="00A218D7" w:rsidRPr="000030AB">
        <w:t xml:space="preserve"> while avoiding </w:t>
      </w:r>
      <w:r w:rsidR="007C4E84" w:rsidRPr="000030AB">
        <w:t>orc</w:t>
      </w:r>
      <w:r w:rsidR="00072FA6" w:rsidRPr="000030AB">
        <w:t xml:space="preserve">s </w:t>
      </w:r>
      <w:r w:rsidR="00A218D7" w:rsidRPr="000030AB">
        <w:t xml:space="preserve">trying to </w:t>
      </w:r>
      <w:r w:rsidR="00072FA6" w:rsidRPr="000030AB">
        <w:t>capture</w:t>
      </w:r>
      <w:r w:rsidR="00A218D7" w:rsidRPr="000030AB">
        <w:t xml:space="preserve"> it.  </w:t>
      </w:r>
      <w:r w:rsidR="00072FA6" w:rsidRPr="000030AB">
        <w:t>Y</w:t>
      </w:r>
      <w:r w:rsidR="00A218D7" w:rsidRPr="000030AB">
        <w:t xml:space="preserve">ou will implement search-based strategies </w:t>
      </w:r>
      <w:r w:rsidR="007C4E84" w:rsidRPr="000030AB">
        <w:t>for both types of agents</w:t>
      </w:r>
      <w:r w:rsidR="00072FA6" w:rsidRPr="000030AB">
        <w:t xml:space="preserve"> to use</w:t>
      </w:r>
      <w:r w:rsidR="00A218D7" w:rsidRPr="000030AB">
        <w:t>.</w:t>
      </w:r>
    </w:p>
    <w:p w14:paraId="08F15C55" w14:textId="77777777" w:rsidR="00A218D7" w:rsidRDefault="00D247BC" w:rsidP="00A218D7">
      <w:pPr>
        <w:pStyle w:val="Heading2"/>
      </w:pPr>
      <w:r>
        <w:t>The Pursuit</w:t>
      </w:r>
      <w:r w:rsidR="00A218D7">
        <w:t xml:space="preserve"> World</w:t>
      </w:r>
    </w:p>
    <w:p w14:paraId="2E6FCB6C" w14:textId="77777777" w:rsidR="007E4833" w:rsidRDefault="00A218D7" w:rsidP="00A218D7">
      <w:pPr>
        <w:widowControl w:val="0"/>
        <w:tabs>
          <w:tab w:val="left" w:pos="6120"/>
        </w:tabs>
        <w:spacing w:line="280" w:lineRule="atLeast"/>
        <w:rPr>
          <w:noProof/>
        </w:rPr>
      </w:pPr>
      <w:r w:rsidRPr="000030AB">
        <w:t>To get started you must first understand the</w:t>
      </w:r>
      <w:r w:rsidR="00D247BC" w:rsidRPr="000030AB">
        <w:t xml:space="preserve"> envir</w:t>
      </w:r>
      <w:r w:rsidR="00072FA6" w:rsidRPr="000030AB">
        <w:t xml:space="preserve">onment </w:t>
      </w:r>
      <w:r w:rsidR="007C4E84" w:rsidRPr="000030AB">
        <w:t>the agents</w:t>
      </w:r>
      <w:r w:rsidR="00780318" w:rsidRPr="000030AB">
        <w:t xml:space="preserve"> will navigate.</w:t>
      </w:r>
      <w:r w:rsidRPr="000030AB">
        <w:t xml:space="preserve"> A </w:t>
      </w:r>
      <w:r w:rsidRPr="000030AB">
        <w:rPr>
          <w:b/>
          <w:i/>
        </w:rPr>
        <w:t>sample</w:t>
      </w:r>
      <w:r w:rsidR="004F491F" w:rsidRPr="000030AB">
        <w:t xml:space="preserve"> environment</w:t>
      </w:r>
      <w:r w:rsidRPr="000030AB">
        <w:t xml:space="preserve"> is shown </w:t>
      </w:r>
      <w:r w:rsidR="004F491F" w:rsidRPr="000030AB">
        <w:t xml:space="preserve">in the screenshot </w:t>
      </w:r>
      <w:r w:rsidRPr="000030AB">
        <w:t>below:</w:t>
      </w:r>
      <w:r w:rsidR="007C4E84" w:rsidRPr="000030AB">
        <w:rPr>
          <w:noProof/>
        </w:rPr>
        <w:t xml:space="preserve"> </w:t>
      </w:r>
      <w:r w:rsidR="007E4833">
        <w:rPr>
          <w:noProof/>
        </w:rPr>
        <w:lastRenderedPageBreak/>
        <w:drawing>
          <wp:inline distT="0" distB="0" distL="0" distR="0" wp14:anchorId="065CA71E" wp14:editId="2B83EE62">
            <wp:extent cx="5610225" cy="481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0225" cy="4819650"/>
                    </a:xfrm>
                    <a:prstGeom prst="rect">
                      <a:avLst/>
                    </a:prstGeom>
                  </pic:spPr>
                </pic:pic>
              </a:graphicData>
            </a:graphic>
          </wp:inline>
        </w:drawing>
      </w:r>
    </w:p>
    <w:p w14:paraId="11DBBDF6" w14:textId="77777777" w:rsidR="00A218D7" w:rsidRPr="000030AB" w:rsidRDefault="007C4E84" w:rsidP="00A218D7">
      <w:pPr>
        <w:widowControl w:val="0"/>
        <w:tabs>
          <w:tab w:val="left" w:pos="6120"/>
        </w:tabs>
        <w:spacing w:line="280" w:lineRule="atLeast"/>
      </w:pPr>
      <w:r w:rsidRPr="000030AB">
        <w:t>I describe each component below. Note that t</w:t>
      </w:r>
      <w:r w:rsidR="004F491F" w:rsidRPr="000030AB">
        <w:t xml:space="preserve">his </w:t>
      </w:r>
      <w:r w:rsidR="00A218D7" w:rsidRPr="000030AB">
        <w:t xml:space="preserve">is just a sample and not the </w:t>
      </w:r>
      <w:r w:rsidR="00780318" w:rsidRPr="000030AB">
        <w:t xml:space="preserve">only environment </w:t>
      </w:r>
      <w:r w:rsidR="00A218D7" w:rsidRPr="000030AB">
        <w:t xml:space="preserve">your </w:t>
      </w:r>
      <w:r w:rsidRPr="000030AB">
        <w:t>agents</w:t>
      </w:r>
      <w:r w:rsidR="00A218D7" w:rsidRPr="000030AB">
        <w:t xml:space="preserve"> may </w:t>
      </w:r>
      <w:r w:rsidR="00780318" w:rsidRPr="000030AB">
        <w:t>need to navigate</w:t>
      </w:r>
      <w:r w:rsidR="00A218D7" w:rsidRPr="000030AB">
        <w:t>. I w</w:t>
      </w:r>
      <w:r w:rsidR="004F2908" w:rsidRPr="000030AB">
        <w:t xml:space="preserve">ill </w:t>
      </w:r>
      <w:r w:rsidR="004F491F" w:rsidRPr="000030AB">
        <w:t>provide a few environment</w:t>
      </w:r>
      <w:r w:rsidR="004F2908" w:rsidRPr="000030AB">
        <w:t>s as part of this assignment;</w:t>
      </w:r>
      <w:r w:rsidR="00A218D7" w:rsidRPr="000030AB">
        <w:t xml:space="preserve"> your code should be gen</w:t>
      </w:r>
      <w:r w:rsidR="004F491F" w:rsidRPr="000030AB">
        <w:t xml:space="preserve">eral enough to work in </w:t>
      </w:r>
      <w:r w:rsidR="004F2908" w:rsidRPr="000030AB">
        <w:t xml:space="preserve">these or </w:t>
      </w:r>
      <w:r w:rsidR="004F491F" w:rsidRPr="000030AB">
        <w:t xml:space="preserve">any </w:t>
      </w:r>
      <w:r w:rsidR="004F2908" w:rsidRPr="000030AB">
        <w:t xml:space="preserve">other </w:t>
      </w:r>
      <w:r w:rsidR="004F491F" w:rsidRPr="000030AB">
        <w:t>environment</w:t>
      </w:r>
      <w:r w:rsidR="00A218D7" w:rsidRPr="000030AB">
        <w:t xml:space="preserve"> meeting the specifications below.</w:t>
      </w:r>
    </w:p>
    <w:p w14:paraId="36134409" w14:textId="77777777" w:rsidR="004F491F" w:rsidRDefault="004F491F" w:rsidP="004F491F">
      <w:pPr>
        <w:pStyle w:val="Heading2"/>
      </w:pPr>
      <w:r>
        <w:t>The Maze</w:t>
      </w:r>
    </w:p>
    <w:p w14:paraId="1C25D38E" w14:textId="77777777" w:rsidR="00A218D7" w:rsidRPr="000030AB" w:rsidRDefault="007365CD" w:rsidP="00A218D7">
      <w:pPr>
        <w:widowControl w:val="0"/>
        <w:tabs>
          <w:tab w:val="left" w:pos="6120"/>
        </w:tabs>
        <w:spacing w:line="280" w:lineRule="atLeast"/>
      </w:pPr>
      <w:r w:rsidRPr="000030AB">
        <w:t>Each environment is</w:t>
      </w:r>
      <w:r w:rsidR="00A218D7" w:rsidRPr="000030AB">
        <w:t xml:space="preserve"> a two-dimensional grid world which is divided into </w:t>
      </w:r>
      <w:r w:rsidR="00A218D7" w:rsidRPr="000030AB">
        <w:rPr>
          <w:i/>
        </w:rPr>
        <w:t>cells</w:t>
      </w:r>
      <w:r w:rsidR="00A218D7" w:rsidRPr="000030AB">
        <w:t xml:space="preserve"> which appear as the individual squares in the grid above. The cells in the grid world are numbered according to a Cartesian coordinate system</w:t>
      </w:r>
      <w:r w:rsidR="001E374A" w:rsidRPr="000030AB">
        <w:t xml:space="preserve"> where the y-axis is inverted</w:t>
      </w:r>
      <w:r w:rsidR="00A218D7" w:rsidRPr="000030AB">
        <w:t xml:space="preserve">, with the cell (0,0) being in the </w:t>
      </w:r>
      <w:r w:rsidRPr="000030AB">
        <w:t>upper</w:t>
      </w:r>
      <w:r w:rsidR="00A218D7" w:rsidRPr="000030AB">
        <w:t xml:space="preserve"> left-hand corner of the grid. Squares that are entirely black denote walls or obstacles (blocked cells) in the envi</w:t>
      </w:r>
      <w:r w:rsidR="007C4E84" w:rsidRPr="000030AB">
        <w:t>ronment</w:t>
      </w:r>
      <w:r w:rsidR="00A218D7" w:rsidRPr="000030AB">
        <w:t>.</w:t>
      </w:r>
      <w:r w:rsidR="007C4E84" w:rsidRPr="000030AB">
        <w:t xml:space="preserve"> The agents are free to move into any non-blocked cell. </w:t>
      </w:r>
      <w:r w:rsidR="00A218D7" w:rsidRPr="000030AB">
        <w:t>As you can see, the cell (0,0) is blocked, and in general you can assume that the perimeter of the world will always be en</w:t>
      </w:r>
      <w:r w:rsidR="001E374A" w:rsidRPr="000030AB">
        <w:t>closed by blocked cells.</w:t>
      </w:r>
    </w:p>
    <w:p w14:paraId="7231B098" w14:textId="77777777" w:rsidR="00CF7576" w:rsidRPr="000030AB" w:rsidRDefault="007C4E84" w:rsidP="00A218D7">
      <w:pPr>
        <w:widowControl w:val="0"/>
        <w:tabs>
          <w:tab w:val="left" w:pos="6120"/>
        </w:tabs>
        <w:spacing w:line="280" w:lineRule="atLeast"/>
      </w:pPr>
      <w:r w:rsidRPr="000030AB">
        <w:t>The</w:t>
      </w:r>
      <w:r w:rsidR="00CF7576" w:rsidRPr="000030AB">
        <w:t xml:space="preserve"> </w:t>
      </w:r>
      <w:r w:rsidRPr="000030AB">
        <w:t>orange</w:t>
      </w:r>
      <w:r w:rsidR="00CF7576" w:rsidRPr="000030AB">
        <w:t>-colored cell is safety and is the goal location for the hobbit. In the example abo</w:t>
      </w:r>
      <w:r w:rsidRPr="000030AB">
        <w:t>ve, the safety location is at (6</w:t>
      </w:r>
      <w:r w:rsidR="00CF7576" w:rsidRPr="000030AB">
        <w:t>, 8).</w:t>
      </w:r>
      <w:r w:rsidR="000F08D7" w:rsidRPr="000030AB">
        <w:t xml:space="preserve"> For this assignment, you may assume that </w:t>
      </w:r>
      <w:r w:rsidR="00D874B2" w:rsidRPr="000030AB">
        <w:t>every environment has</w:t>
      </w:r>
      <w:r w:rsidR="000F08D7" w:rsidRPr="000030AB">
        <w:t xml:space="preserve"> exactly </w:t>
      </w:r>
      <w:r w:rsidR="000F08D7" w:rsidRPr="000030AB">
        <w:rPr>
          <w:b/>
        </w:rPr>
        <w:t>one</w:t>
      </w:r>
      <w:r w:rsidR="000F08D7" w:rsidRPr="000030AB">
        <w:t xml:space="preserve"> safety cell.</w:t>
      </w:r>
    </w:p>
    <w:p w14:paraId="7750B864" w14:textId="77777777" w:rsidR="00A218D7" w:rsidRDefault="007C4E84" w:rsidP="00307944">
      <w:pPr>
        <w:pStyle w:val="Heading2"/>
      </w:pPr>
      <w:r>
        <w:t>The Hobbit</w:t>
      </w:r>
    </w:p>
    <w:p w14:paraId="6EBEDA39" w14:textId="77777777" w:rsidR="00A218D7" w:rsidRPr="000030AB" w:rsidRDefault="007C4E84" w:rsidP="00A218D7">
      <w:pPr>
        <w:widowControl w:val="0"/>
        <w:tabs>
          <w:tab w:val="left" w:pos="6120"/>
        </w:tabs>
        <w:spacing w:line="280" w:lineRule="atLeast"/>
      </w:pPr>
      <w:r w:rsidRPr="000030AB">
        <w:t xml:space="preserve">The hobbit </w:t>
      </w:r>
      <w:r w:rsidR="00A218D7" w:rsidRPr="000030AB">
        <w:t xml:space="preserve">occupies one cell within the </w:t>
      </w:r>
      <w:r w:rsidR="0020144E" w:rsidRPr="000030AB">
        <w:t>environment</w:t>
      </w:r>
      <w:r w:rsidR="00A218D7" w:rsidRPr="000030AB">
        <w:t xml:space="preserve"> and is denoted graphically by a smaller </w:t>
      </w:r>
      <w:r w:rsidR="0020144E" w:rsidRPr="000030AB">
        <w:t xml:space="preserve">green </w:t>
      </w:r>
      <w:r w:rsidR="00A218D7" w:rsidRPr="000030AB">
        <w:t xml:space="preserve">box, </w:t>
      </w:r>
      <w:r w:rsidR="00A218D7" w:rsidRPr="000030AB">
        <w:lastRenderedPageBreak/>
        <w:t>which lies completely inside a cell.</w:t>
      </w:r>
      <w:r w:rsidR="0020144E" w:rsidRPr="000030AB">
        <w:t xml:space="preserve"> In the example above, the hobbit</w:t>
      </w:r>
      <w:r w:rsidR="00A218D7" w:rsidRPr="000030AB">
        <w:t xml:space="preserve"> is</w:t>
      </w:r>
      <w:r w:rsidR="0020144E" w:rsidRPr="000030AB">
        <w:t xml:space="preserve"> located in cell (1, 1</w:t>
      </w:r>
      <w:r w:rsidR="00A218D7" w:rsidRPr="000030AB">
        <w:t xml:space="preserve">). </w:t>
      </w:r>
    </w:p>
    <w:p w14:paraId="2AC6AD53" w14:textId="77777777" w:rsidR="00A218D7" w:rsidRPr="000030AB" w:rsidRDefault="00A218D7" w:rsidP="00A218D7">
      <w:pPr>
        <w:widowControl w:val="0"/>
        <w:tabs>
          <w:tab w:val="left" w:pos="6120"/>
        </w:tabs>
        <w:spacing w:line="280" w:lineRule="atLeast"/>
      </w:pPr>
      <w:r w:rsidRPr="000030AB">
        <w:t xml:space="preserve">The </w:t>
      </w:r>
      <w:r w:rsidR="0020144E" w:rsidRPr="000030AB">
        <w:t>hobbi</w:t>
      </w:r>
      <w:r w:rsidRPr="000030AB">
        <w:t xml:space="preserve">t can perform five simple movement actions in the grid world: </w:t>
      </w:r>
      <w:r w:rsidRPr="000030AB">
        <w:rPr>
          <w:rFonts w:ascii="Courier New" w:hAnsi="Courier New"/>
        </w:rPr>
        <w:t>Up</w:t>
      </w:r>
      <w:r w:rsidRPr="000030AB">
        <w:t xml:space="preserve">, </w:t>
      </w:r>
      <w:r w:rsidRPr="000030AB">
        <w:rPr>
          <w:rFonts w:ascii="Courier New" w:hAnsi="Courier New" w:cs="Courier New"/>
        </w:rPr>
        <w:t>Down</w:t>
      </w:r>
      <w:r w:rsidRPr="000030AB">
        <w:t xml:space="preserve">, </w:t>
      </w:r>
      <w:r w:rsidRPr="000030AB">
        <w:rPr>
          <w:rFonts w:ascii="Courier New" w:hAnsi="Courier New" w:cs="Courier New"/>
        </w:rPr>
        <w:t>Left</w:t>
      </w:r>
      <w:r w:rsidRPr="000030AB">
        <w:t xml:space="preserve">, </w:t>
      </w:r>
      <w:r w:rsidRPr="000030AB">
        <w:rPr>
          <w:rFonts w:ascii="Courier New" w:hAnsi="Courier New" w:cs="Courier New"/>
        </w:rPr>
        <w:t>Right</w:t>
      </w:r>
      <w:r w:rsidR="000818A7" w:rsidRPr="000030AB">
        <w:rPr>
          <w:rFonts w:ascii="Courier New" w:hAnsi="Courier New" w:cs="Courier New"/>
        </w:rPr>
        <w:t>,</w:t>
      </w:r>
      <w:r w:rsidRPr="000030AB">
        <w:t xml:space="preserve"> and </w:t>
      </w:r>
      <w:r w:rsidR="0020144E" w:rsidRPr="000030AB">
        <w:rPr>
          <w:rFonts w:ascii="Courier New" w:hAnsi="Courier New" w:cs="Courier New"/>
        </w:rPr>
        <w:t>Stay</w:t>
      </w:r>
      <w:r w:rsidRPr="000030AB">
        <w:t>. The goal of the agent</w:t>
      </w:r>
      <w:r w:rsidR="004612AF" w:rsidRPr="000030AB">
        <w:t xml:space="preserve"> is to get to the safety</w:t>
      </w:r>
      <w:r w:rsidRPr="000030AB">
        <w:t xml:space="preserve"> square.</w:t>
      </w:r>
    </w:p>
    <w:p w14:paraId="22F4234B" w14:textId="77777777" w:rsidR="00A218D7" w:rsidRDefault="00A218D7" w:rsidP="00307944">
      <w:pPr>
        <w:pStyle w:val="Heading2"/>
      </w:pPr>
      <w:r>
        <w:t xml:space="preserve">The </w:t>
      </w:r>
      <w:r w:rsidR="001E374A">
        <w:t>Orc</w:t>
      </w:r>
      <w:r>
        <w:t>s</w:t>
      </w:r>
    </w:p>
    <w:p w14:paraId="0AFABB6E" w14:textId="77777777" w:rsidR="007C4E84" w:rsidRPr="000030AB" w:rsidRDefault="00A218D7" w:rsidP="00A218D7">
      <w:pPr>
        <w:widowControl w:val="0"/>
        <w:tabs>
          <w:tab w:val="left" w:pos="6120"/>
        </w:tabs>
        <w:spacing w:line="280" w:lineRule="atLeast"/>
      </w:pPr>
      <w:r w:rsidRPr="000030AB">
        <w:t xml:space="preserve">The </w:t>
      </w:r>
      <w:r w:rsidR="0020144E" w:rsidRPr="000030AB">
        <w:t>orc</w:t>
      </w:r>
      <w:r w:rsidRPr="000030AB">
        <w:t>s look</w:t>
      </w:r>
      <w:r w:rsidR="0020144E" w:rsidRPr="000030AB">
        <w:t xml:space="preserve"> just like the hobbi</w:t>
      </w:r>
      <w:r w:rsidRPr="000030AB">
        <w:t xml:space="preserve">t, but </w:t>
      </w:r>
      <w:r w:rsidR="00307944" w:rsidRPr="000030AB">
        <w:t>are colored red</w:t>
      </w:r>
      <w:r w:rsidR="007C4E84" w:rsidRPr="000030AB">
        <w:t xml:space="preserve"> and are numbered</w:t>
      </w:r>
      <w:r w:rsidRPr="000030AB">
        <w:t xml:space="preserve">. </w:t>
      </w:r>
      <w:r w:rsidR="00D80387" w:rsidRPr="000030AB">
        <w:t xml:space="preserve"> In the example above, the orc</w:t>
      </w:r>
      <w:r w:rsidR="00307944" w:rsidRPr="000030AB">
        <w:t>s are located in cells (8,1</w:t>
      </w:r>
      <w:r w:rsidRPr="000030AB">
        <w:t xml:space="preserve">) and </w:t>
      </w:r>
      <w:r w:rsidR="00307944" w:rsidRPr="000030AB">
        <w:t>(8,2</w:t>
      </w:r>
      <w:r w:rsidR="007C4E84" w:rsidRPr="000030AB">
        <w:t>).</w:t>
      </w:r>
      <w:r w:rsidR="00C13F88" w:rsidRPr="000030AB">
        <w:t xml:space="preserve"> It is possible for multiple orcs to be on the same square.</w:t>
      </w:r>
    </w:p>
    <w:p w14:paraId="4FF533DE" w14:textId="77777777" w:rsidR="00A218D7" w:rsidRPr="000030AB" w:rsidRDefault="007C4E84" w:rsidP="00A218D7">
      <w:pPr>
        <w:widowControl w:val="0"/>
        <w:tabs>
          <w:tab w:val="left" w:pos="6120"/>
        </w:tabs>
        <w:spacing w:line="280" w:lineRule="atLeast"/>
      </w:pPr>
      <w:r w:rsidRPr="000030AB">
        <w:t xml:space="preserve">Orcs can perform the same movements the hobbit can. </w:t>
      </w:r>
      <w:r w:rsidR="00360C56" w:rsidRPr="000030AB">
        <w:t>After each move the hobbit performs, each orc</w:t>
      </w:r>
      <w:r w:rsidR="00A218D7" w:rsidRPr="000030AB">
        <w:t xml:space="preserve"> gets one move of its </w:t>
      </w:r>
      <w:r w:rsidR="00360C56" w:rsidRPr="000030AB">
        <w:t>own.  The goal of the orc</w:t>
      </w:r>
      <w:r w:rsidR="00A218D7" w:rsidRPr="000030AB">
        <w:t xml:space="preserve">s is to get to the </w:t>
      </w:r>
      <w:r w:rsidR="00307944" w:rsidRPr="000030AB">
        <w:t xml:space="preserve">hobbit </w:t>
      </w:r>
      <w:r w:rsidR="00D80387" w:rsidRPr="000030AB">
        <w:t>(share the same cell), thus capturing</w:t>
      </w:r>
      <w:r w:rsidR="00A218D7" w:rsidRPr="000030AB">
        <w:t xml:space="preserve"> it.</w:t>
      </w:r>
      <w:r w:rsidR="00C13F88" w:rsidRPr="000030AB">
        <w:t xml:space="preserve"> Note that if an orc intercepts the hobbit at the safety location, the hobbit is still considered safe.</w:t>
      </w:r>
    </w:p>
    <w:p w14:paraId="0CD39B60" w14:textId="77777777" w:rsidR="00A218D7" w:rsidRDefault="00A218D7" w:rsidP="00307944">
      <w:pPr>
        <w:pStyle w:val="Heading2"/>
      </w:pPr>
      <w:r>
        <w:t>How the Game Ends</w:t>
      </w:r>
    </w:p>
    <w:p w14:paraId="2CFC6F8B" w14:textId="77777777" w:rsidR="00A218D7" w:rsidRPr="000030AB" w:rsidRDefault="00307944" w:rsidP="00A218D7">
      <w:pPr>
        <w:widowControl w:val="0"/>
        <w:tabs>
          <w:tab w:val="left" w:pos="6120"/>
        </w:tabs>
        <w:spacing w:line="280" w:lineRule="atLeast"/>
      </w:pPr>
      <w:r w:rsidRPr="000030AB">
        <w:t>If the hobbit reaches safety</w:t>
      </w:r>
      <w:r w:rsidR="00A218D7" w:rsidRPr="000030AB">
        <w:t>, or a</w:t>
      </w:r>
      <w:r w:rsidRPr="000030AB">
        <w:t>n</w:t>
      </w:r>
      <w:r w:rsidR="00A218D7" w:rsidRPr="000030AB">
        <w:t xml:space="preserve"> </w:t>
      </w:r>
      <w:r w:rsidRPr="000030AB">
        <w:t>orc</w:t>
      </w:r>
      <w:r w:rsidR="00A218D7" w:rsidRPr="000030AB">
        <w:t xml:space="preserve"> </w:t>
      </w:r>
      <w:r w:rsidR="00C13F88" w:rsidRPr="000030AB">
        <w:t>capture</w:t>
      </w:r>
      <w:r w:rsidR="00A218D7" w:rsidRPr="000030AB">
        <w:t xml:space="preserve">s the </w:t>
      </w:r>
      <w:r w:rsidRPr="000030AB">
        <w:t>hobbit</w:t>
      </w:r>
      <w:r w:rsidR="00A218D7" w:rsidRPr="000030AB">
        <w:t>, then the game ends. The game will also end if 150 moves go by without either of these events occurring.</w:t>
      </w:r>
    </w:p>
    <w:p w14:paraId="6B4FEDC7" w14:textId="77777777" w:rsidR="00D80387" w:rsidRDefault="00BE33E5" w:rsidP="00D80387">
      <w:pPr>
        <w:pStyle w:val="Heading2"/>
      </w:pPr>
      <w:r>
        <w:t xml:space="preserve">The </w:t>
      </w:r>
      <w:r w:rsidR="00D80387">
        <w:t>Control</w:t>
      </w:r>
      <w:r>
        <w:t>s</w:t>
      </w:r>
    </w:p>
    <w:p w14:paraId="7461D3AA" w14:textId="77777777" w:rsidR="00C13F88" w:rsidRPr="000030AB" w:rsidRDefault="00C13F88" w:rsidP="00D80387">
      <w:pPr>
        <w:widowControl w:val="0"/>
        <w:tabs>
          <w:tab w:val="left" w:pos="6120"/>
        </w:tabs>
        <w:spacing w:line="280" w:lineRule="atLeast"/>
      </w:pPr>
      <w:r w:rsidRPr="000030AB">
        <w:t>There are three sets of controls: game controls, movement controls, and configuration controls.</w:t>
      </w:r>
    </w:p>
    <w:p w14:paraId="68022202" w14:textId="77777777" w:rsidR="00C13F88" w:rsidRPr="00C13F88" w:rsidRDefault="00C13F88" w:rsidP="00B93643">
      <w:pPr>
        <w:pStyle w:val="Heading3"/>
      </w:pPr>
      <w:r>
        <w:t>G</w:t>
      </w:r>
      <w:r w:rsidR="00B93643">
        <w:t>ame controls</w:t>
      </w:r>
    </w:p>
    <w:p w14:paraId="34DF8D4E" w14:textId="77777777" w:rsidR="00C13F88" w:rsidRPr="000030AB" w:rsidRDefault="00C13F88" w:rsidP="00C13F88">
      <w:pPr>
        <w:pStyle w:val="ListParagraph"/>
        <w:numPr>
          <w:ilvl w:val="0"/>
          <w:numId w:val="11"/>
        </w:numPr>
        <w:rPr>
          <w:rFonts w:asciiTheme="minorHAnsi" w:hAnsiTheme="minorHAnsi"/>
          <w:sz w:val="22"/>
          <w:szCs w:val="22"/>
        </w:rPr>
      </w:pPr>
      <w:r w:rsidRPr="000030AB">
        <w:rPr>
          <w:rFonts w:asciiTheme="minorHAnsi" w:hAnsiTheme="minorHAnsi"/>
          <w:sz w:val="22"/>
          <w:szCs w:val="22"/>
        </w:rPr>
        <w:t>Reset button: Resets the game to the initial state, clears the game transcript.</w:t>
      </w:r>
    </w:p>
    <w:p w14:paraId="7F3CB65C" w14:textId="77777777" w:rsidR="00C13F88" w:rsidRPr="000030AB" w:rsidRDefault="00C13F88" w:rsidP="00C13F88">
      <w:pPr>
        <w:pStyle w:val="ListParagraph"/>
        <w:numPr>
          <w:ilvl w:val="0"/>
          <w:numId w:val="11"/>
        </w:numPr>
        <w:rPr>
          <w:rFonts w:asciiTheme="minorHAnsi" w:hAnsiTheme="minorHAnsi"/>
          <w:sz w:val="22"/>
          <w:szCs w:val="22"/>
        </w:rPr>
      </w:pPr>
      <w:r w:rsidRPr="000030AB">
        <w:rPr>
          <w:rFonts w:asciiTheme="minorHAnsi" w:hAnsiTheme="minorHAnsi"/>
          <w:sz w:val="22"/>
          <w:szCs w:val="22"/>
        </w:rPr>
        <w:t>Save button: Opens a dialogue to save current game transcript to a file.</w:t>
      </w:r>
    </w:p>
    <w:p w14:paraId="572CDD22" w14:textId="77777777" w:rsidR="00C13F88" w:rsidRDefault="00B93643" w:rsidP="00B93643">
      <w:pPr>
        <w:pStyle w:val="Heading3"/>
      </w:pPr>
      <w:r w:rsidRPr="00B93643">
        <w:t>Configuration</w:t>
      </w:r>
      <w:r>
        <w:t xml:space="preserve"> controls</w:t>
      </w:r>
    </w:p>
    <w:p w14:paraId="6F2C48FA" w14:textId="77777777" w:rsidR="00B93643" w:rsidRPr="000030AB" w:rsidRDefault="00B93643" w:rsidP="00B93643">
      <w:pPr>
        <w:pStyle w:val="ListParagraph"/>
        <w:numPr>
          <w:ilvl w:val="0"/>
          <w:numId w:val="12"/>
        </w:numPr>
        <w:rPr>
          <w:rFonts w:asciiTheme="minorHAnsi" w:hAnsiTheme="minorHAnsi"/>
          <w:sz w:val="22"/>
          <w:szCs w:val="22"/>
        </w:rPr>
      </w:pPr>
      <w:r w:rsidRPr="000030AB">
        <w:rPr>
          <w:rFonts w:asciiTheme="minorHAnsi" w:hAnsiTheme="minorHAnsi"/>
          <w:sz w:val="22"/>
          <w:szCs w:val="22"/>
        </w:rPr>
        <w:t>Dropdown menus for sele</w:t>
      </w:r>
      <w:r w:rsidR="000030AB">
        <w:rPr>
          <w:rFonts w:asciiTheme="minorHAnsi" w:hAnsiTheme="minorHAnsi"/>
          <w:sz w:val="22"/>
          <w:szCs w:val="22"/>
        </w:rPr>
        <w:t>cting strategy used by each category</w:t>
      </w:r>
      <w:r w:rsidRPr="000030AB">
        <w:rPr>
          <w:rFonts w:asciiTheme="minorHAnsi" w:hAnsiTheme="minorHAnsi"/>
          <w:sz w:val="22"/>
          <w:szCs w:val="22"/>
        </w:rPr>
        <w:t xml:space="preserve"> of agent. Note that changing one of these values resets the game.</w:t>
      </w:r>
      <w:r w:rsidR="00433DE7" w:rsidRPr="000030AB">
        <w:rPr>
          <w:rFonts w:asciiTheme="minorHAnsi" w:hAnsiTheme="minorHAnsi"/>
          <w:sz w:val="22"/>
          <w:szCs w:val="22"/>
        </w:rPr>
        <w:t xml:space="preserve"> The NoOp strategy leaves the agent where it is throughout the game and can be useful for disabling agents while you test.</w:t>
      </w:r>
    </w:p>
    <w:p w14:paraId="10F880AE" w14:textId="77777777" w:rsidR="00B93643" w:rsidRDefault="00B93643" w:rsidP="00B93643">
      <w:pPr>
        <w:pStyle w:val="Heading3"/>
      </w:pPr>
      <w:r>
        <w:t>Movement controls</w:t>
      </w:r>
    </w:p>
    <w:p w14:paraId="286D4F61" w14:textId="77777777" w:rsidR="00B93643" w:rsidRPr="000030AB" w:rsidRDefault="00B93643" w:rsidP="00B93643">
      <w:pPr>
        <w:pStyle w:val="ListParagraph"/>
        <w:numPr>
          <w:ilvl w:val="0"/>
          <w:numId w:val="12"/>
        </w:numPr>
        <w:rPr>
          <w:rFonts w:asciiTheme="minorHAnsi" w:hAnsiTheme="minorHAnsi"/>
          <w:sz w:val="22"/>
          <w:szCs w:val="22"/>
        </w:rPr>
      </w:pPr>
      <w:r w:rsidRPr="000030AB">
        <w:rPr>
          <w:rFonts w:asciiTheme="minorHAnsi" w:hAnsiTheme="minorHAnsi"/>
          <w:sz w:val="22"/>
          <w:szCs w:val="22"/>
        </w:rPr>
        <w:t>Automation controls</w:t>
      </w:r>
    </w:p>
    <w:p w14:paraId="048B109D" w14:textId="77777777" w:rsidR="00B93643" w:rsidRPr="000030AB" w:rsidRDefault="00B93643" w:rsidP="00B93643">
      <w:pPr>
        <w:pStyle w:val="ListParagraph"/>
        <w:numPr>
          <w:ilvl w:val="1"/>
          <w:numId w:val="12"/>
        </w:numPr>
        <w:rPr>
          <w:rFonts w:asciiTheme="minorHAnsi" w:hAnsiTheme="minorHAnsi"/>
          <w:sz w:val="22"/>
          <w:szCs w:val="22"/>
        </w:rPr>
      </w:pPr>
      <w:r w:rsidRPr="000030AB">
        <w:rPr>
          <w:rFonts w:asciiTheme="minorHAnsi" w:hAnsiTheme="minorHAnsi"/>
          <w:sz w:val="22"/>
          <w:szCs w:val="22"/>
        </w:rPr>
        <w:t>Run button: Runs game to completion with each agent making moves based on its selected strategy.</w:t>
      </w:r>
      <w:r w:rsidR="000030AB" w:rsidRPr="000030AB">
        <w:rPr>
          <w:rFonts w:asciiTheme="minorHAnsi" w:hAnsiTheme="minorHAnsi"/>
          <w:sz w:val="22"/>
          <w:szCs w:val="22"/>
        </w:rPr>
        <w:t xml:space="preserve"> (Note: If the run speed is not to your liking, you can change it via the </w:t>
      </w:r>
      <w:r w:rsidR="000030AB" w:rsidRPr="00186BE1">
        <w:rPr>
          <w:rFonts w:ascii="Courier New" w:hAnsi="Courier New" w:cs="Courier New"/>
          <w:sz w:val="22"/>
          <w:szCs w:val="22"/>
        </w:rPr>
        <w:t>PursuitWorldGUI.NUM_MILLISECONDS_BETWEEN_STEPS</w:t>
      </w:r>
      <w:r w:rsidR="000030AB" w:rsidRPr="000030AB">
        <w:rPr>
          <w:rFonts w:asciiTheme="minorHAnsi" w:hAnsiTheme="minorHAnsi"/>
          <w:sz w:val="22"/>
          <w:szCs w:val="22"/>
        </w:rPr>
        <w:t xml:space="preserve"> constant.)</w:t>
      </w:r>
    </w:p>
    <w:p w14:paraId="6608F860" w14:textId="77777777" w:rsidR="00B93643" w:rsidRPr="000030AB" w:rsidRDefault="00B93643" w:rsidP="00B93643">
      <w:pPr>
        <w:pStyle w:val="ListParagraph"/>
        <w:numPr>
          <w:ilvl w:val="1"/>
          <w:numId w:val="12"/>
        </w:numPr>
        <w:rPr>
          <w:rFonts w:asciiTheme="minorHAnsi" w:hAnsiTheme="minorHAnsi"/>
          <w:sz w:val="22"/>
          <w:szCs w:val="22"/>
        </w:rPr>
      </w:pPr>
      <w:r w:rsidRPr="000030AB">
        <w:rPr>
          <w:rFonts w:asciiTheme="minorHAnsi" w:hAnsiTheme="minorHAnsi"/>
          <w:sz w:val="22"/>
          <w:szCs w:val="22"/>
        </w:rPr>
        <w:t>Step button: Move each agent one step based on its selected strategy.</w:t>
      </w:r>
    </w:p>
    <w:p w14:paraId="012D7490" w14:textId="77777777" w:rsidR="00B93643" w:rsidRPr="000030AB" w:rsidRDefault="00B93643" w:rsidP="00B93643">
      <w:pPr>
        <w:pStyle w:val="ListParagraph"/>
        <w:numPr>
          <w:ilvl w:val="0"/>
          <w:numId w:val="12"/>
        </w:numPr>
        <w:rPr>
          <w:rFonts w:asciiTheme="minorHAnsi" w:hAnsiTheme="minorHAnsi"/>
          <w:sz w:val="22"/>
          <w:szCs w:val="22"/>
        </w:rPr>
      </w:pPr>
      <w:r w:rsidRPr="000030AB">
        <w:rPr>
          <w:rFonts w:asciiTheme="minorHAnsi" w:hAnsiTheme="minorHAnsi"/>
          <w:sz w:val="22"/>
          <w:szCs w:val="22"/>
        </w:rPr>
        <w:t>Manual controls</w:t>
      </w:r>
    </w:p>
    <w:p w14:paraId="47DD6B30" w14:textId="77777777" w:rsidR="00B93643" w:rsidRPr="000030AB" w:rsidRDefault="00B93643" w:rsidP="00B93643">
      <w:pPr>
        <w:pStyle w:val="ListParagraph"/>
        <w:numPr>
          <w:ilvl w:val="1"/>
          <w:numId w:val="12"/>
        </w:numPr>
        <w:rPr>
          <w:rFonts w:asciiTheme="minorHAnsi" w:hAnsiTheme="minorHAnsi"/>
          <w:sz w:val="22"/>
          <w:szCs w:val="22"/>
        </w:rPr>
      </w:pPr>
      <w:r w:rsidRPr="000030AB">
        <w:rPr>
          <w:rFonts w:asciiTheme="minorHAnsi" w:hAnsiTheme="minorHAnsi"/>
          <w:sz w:val="22"/>
          <w:szCs w:val="22"/>
        </w:rPr>
        <w:t xml:space="preserve">Up, down, left, right, and stay buttons allowing you to override the automated behavior of the hobbit. </w:t>
      </w:r>
      <w:r w:rsidR="004F5496" w:rsidRPr="000030AB">
        <w:rPr>
          <w:rFonts w:asciiTheme="minorHAnsi" w:hAnsiTheme="minorHAnsi"/>
          <w:sz w:val="22"/>
          <w:szCs w:val="22"/>
        </w:rPr>
        <w:t>(</w:t>
      </w:r>
      <w:r w:rsidRPr="000030AB">
        <w:rPr>
          <w:rFonts w:asciiTheme="minorHAnsi" w:hAnsiTheme="minorHAnsi"/>
          <w:sz w:val="22"/>
          <w:szCs w:val="22"/>
        </w:rPr>
        <w:t>Arrow keys also work</w:t>
      </w:r>
      <w:r w:rsidR="004F5496" w:rsidRPr="000030AB">
        <w:rPr>
          <w:rFonts w:asciiTheme="minorHAnsi" w:hAnsiTheme="minorHAnsi"/>
          <w:sz w:val="22"/>
          <w:szCs w:val="22"/>
        </w:rPr>
        <w:t xml:space="preserve"> as expected, and space will activate a stay action</w:t>
      </w:r>
      <w:r w:rsidRPr="000030AB">
        <w:rPr>
          <w:rFonts w:asciiTheme="minorHAnsi" w:hAnsiTheme="minorHAnsi"/>
          <w:sz w:val="22"/>
          <w:szCs w:val="22"/>
        </w:rPr>
        <w:t>.</w:t>
      </w:r>
      <w:r w:rsidR="004F5496" w:rsidRPr="000030AB">
        <w:rPr>
          <w:rFonts w:asciiTheme="minorHAnsi" w:hAnsiTheme="minorHAnsi"/>
          <w:sz w:val="22"/>
          <w:szCs w:val="22"/>
        </w:rPr>
        <w:t>)</w:t>
      </w:r>
      <w:r w:rsidRPr="000030AB">
        <w:rPr>
          <w:rFonts w:asciiTheme="minorHAnsi" w:hAnsiTheme="minorHAnsi"/>
          <w:sz w:val="22"/>
          <w:szCs w:val="22"/>
        </w:rPr>
        <w:t xml:space="preserve"> Each orc will automatically make one move after a manual hobbit move.</w:t>
      </w:r>
    </w:p>
    <w:p w14:paraId="1465F718" w14:textId="77777777" w:rsidR="007D3CF9" w:rsidRDefault="007D3CF9" w:rsidP="007D3CF9">
      <w:pPr>
        <w:pStyle w:val="Heading1"/>
      </w:pPr>
      <w:r>
        <w:t>Code Infrastructure</w:t>
      </w:r>
    </w:p>
    <w:p w14:paraId="26C50CD1" w14:textId="77777777" w:rsidR="003834D9" w:rsidRPr="000030AB" w:rsidRDefault="00EC383B" w:rsidP="00EC383B">
      <w:pPr>
        <w:widowControl w:val="0"/>
        <w:tabs>
          <w:tab w:val="left" w:pos="6120"/>
        </w:tabs>
        <w:spacing w:line="280" w:lineRule="atLeast"/>
      </w:pPr>
      <w:r w:rsidRPr="000030AB">
        <w:t xml:space="preserve">For this assignment, most of the code will be given to you. </w:t>
      </w:r>
      <w:r w:rsidR="00EB5BC8" w:rsidRPr="000030AB">
        <w:t xml:space="preserve">Pursuit world is written on top of the </w:t>
      </w:r>
      <w:hyperlink r:id="rId7" w:history="1">
        <w:r w:rsidR="00EB5BC8" w:rsidRPr="000030AB">
          <w:rPr>
            <w:rStyle w:val="Hyperlink"/>
          </w:rPr>
          <w:t>aima-java</w:t>
        </w:r>
      </w:hyperlink>
      <w:r w:rsidR="00EB5BC8" w:rsidRPr="000030AB">
        <w:t xml:space="preserve"> implementation of the algorithms in the textbook</w:t>
      </w:r>
      <w:r w:rsidR="00B36907" w:rsidRPr="000030AB">
        <w:t>.</w:t>
      </w:r>
    </w:p>
    <w:p w14:paraId="70897122" w14:textId="77777777" w:rsidR="00B36907" w:rsidRDefault="003834D9" w:rsidP="003834D9">
      <w:pPr>
        <w:pStyle w:val="Heading2"/>
      </w:pPr>
      <w:r>
        <w:lastRenderedPageBreak/>
        <w:t>Setup</w:t>
      </w:r>
    </w:p>
    <w:p w14:paraId="63C622EE" w14:textId="77777777" w:rsidR="00B36907" w:rsidRPr="000030AB" w:rsidRDefault="00B36907" w:rsidP="003834D9">
      <w:pPr>
        <w:widowControl w:val="0"/>
        <w:tabs>
          <w:tab w:val="left" w:pos="6120"/>
        </w:tabs>
        <w:spacing w:line="280" w:lineRule="atLeast"/>
      </w:pPr>
      <w:r w:rsidRPr="000030AB">
        <w:t>F</w:t>
      </w:r>
      <w:r w:rsidR="00EB5BC8" w:rsidRPr="000030AB">
        <w:t xml:space="preserve">ollow the instructions at </w:t>
      </w:r>
      <w:hyperlink r:id="rId8" w:history="1">
        <w:r w:rsidR="00EB5BC8" w:rsidRPr="000030AB">
          <w:rPr>
            <w:rStyle w:val="Hyperlink"/>
          </w:rPr>
          <w:t>aima-java website</w:t>
        </w:r>
      </w:hyperlink>
      <w:r w:rsidR="00EB5BC8" w:rsidRPr="000030AB">
        <w:t xml:space="preserve"> to download and setup the latest version.</w:t>
      </w:r>
    </w:p>
    <w:p w14:paraId="4336EEC9" w14:textId="77777777" w:rsidR="00EC383B" w:rsidRPr="000030AB" w:rsidRDefault="00B36907" w:rsidP="003834D9">
      <w:pPr>
        <w:widowControl w:val="0"/>
        <w:tabs>
          <w:tab w:val="left" w:pos="6120"/>
        </w:tabs>
        <w:spacing w:line="280" w:lineRule="atLeast"/>
      </w:pPr>
      <w:r w:rsidRPr="000030AB">
        <w:t>Download t</w:t>
      </w:r>
      <w:r w:rsidR="00EB5BC8" w:rsidRPr="000030AB">
        <w:t xml:space="preserve">he pursuit world project </w:t>
      </w:r>
      <w:r w:rsidRPr="000030AB">
        <w:t>provided in</w:t>
      </w:r>
      <w:r w:rsidR="00EC383B" w:rsidRPr="000030AB">
        <w:t xml:space="preserve"> the compressed file </w:t>
      </w:r>
      <w:r w:rsidR="00B61F6B">
        <w:t>labeled “</w:t>
      </w:r>
      <w:r w:rsidR="00B61F6B" w:rsidRPr="00B61F6B">
        <w:rPr>
          <w:rFonts w:ascii="Courier New" w:hAnsi="Courier New" w:cs="Courier New"/>
        </w:rPr>
        <w:t xml:space="preserve">programming project a – provided code - </w:t>
      </w:r>
      <w:r w:rsidR="00EB5BC8" w:rsidRPr="000030AB">
        <w:rPr>
          <w:rFonts w:ascii="Courier New" w:hAnsi="Courier New" w:cs="Courier New"/>
        </w:rPr>
        <w:t>p</w:t>
      </w:r>
      <w:r w:rsidR="00B61F6B">
        <w:rPr>
          <w:rFonts w:ascii="Courier New" w:hAnsi="Courier New" w:cs="Courier New"/>
        </w:rPr>
        <w:t>ursuit</w:t>
      </w:r>
      <w:r w:rsidR="00EC383B" w:rsidRPr="000030AB">
        <w:rPr>
          <w:rFonts w:ascii="Courier New" w:hAnsi="Courier New" w:cs="Courier New"/>
        </w:rPr>
        <w:t>.zip</w:t>
      </w:r>
      <w:r w:rsidR="00B61F6B">
        <w:rPr>
          <w:rFonts w:ascii="Courier New" w:hAnsi="Courier New" w:cs="Courier New"/>
        </w:rPr>
        <w:t>”</w:t>
      </w:r>
      <w:r w:rsidR="00EC383B" w:rsidRPr="000030AB">
        <w:t xml:space="preserve"> in the </w:t>
      </w:r>
      <w:r w:rsidR="00EC383B" w:rsidRPr="000030AB">
        <w:rPr>
          <w:rFonts w:cs="Courier New"/>
        </w:rPr>
        <w:t>assignments</w:t>
      </w:r>
      <w:r w:rsidR="00EC383B" w:rsidRPr="000030AB">
        <w:t xml:space="preserve"> folder under the Lessons section of the course Angel website.</w:t>
      </w:r>
      <w:r w:rsidR="00EB5BC8" w:rsidRPr="000030AB">
        <w:t xml:space="preserve"> Extract the Pursuit project and add it to your workspace.</w:t>
      </w:r>
    </w:p>
    <w:p w14:paraId="2D736532" w14:textId="77777777" w:rsidR="00B36907" w:rsidRPr="000030AB" w:rsidRDefault="00B36907" w:rsidP="00B36907">
      <w:pPr>
        <w:widowControl w:val="0"/>
        <w:tabs>
          <w:tab w:val="left" w:pos="6120"/>
        </w:tabs>
        <w:spacing w:line="280" w:lineRule="atLeast"/>
      </w:pPr>
      <w:r w:rsidRPr="000030AB">
        <w:t xml:space="preserve">The program takes one input argument, the path to a world configuration file, described below. I have provided you with configuration files in the project </w:t>
      </w:r>
      <w:r w:rsidRPr="000030AB">
        <w:rPr>
          <w:rFonts w:ascii="Courier New" w:hAnsi="Courier New" w:cs="Courier New"/>
        </w:rPr>
        <w:t>inputs</w:t>
      </w:r>
      <w:r w:rsidRPr="000030AB">
        <w:t xml:space="preserve"> subfolder for some sample worlds (e.g., the world shown above is specified in </w:t>
      </w:r>
      <w:r w:rsidRPr="000030AB">
        <w:rPr>
          <w:rFonts w:ascii="Courier New" w:hAnsi="Courier New" w:cs="Courier New"/>
        </w:rPr>
        <w:t>small.wld</w:t>
      </w:r>
      <w:r w:rsidRPr="000030AB">
        <w:t>), but these are not necessarily the only worlds I will test your code on.</w:t>
      </w:r>
    </w:p>
    <w:p w14:paraId="3EFDF047" w14:textId="77777777" w:rsidR="003834D9" w:rsidRDefault="00245D0D" w:rsidP="003834D9">
      <w:pPr>
        <w:pStyle w:val="Heading2"/>
      </w:pPr>
      <w:r>
        <w:t>Pursuit Project</w:t>
      </w:r>
    </w:p>
    <w:p w14:paraId="2EF7A7B7" w14:textId="77777777" w:rsidR="00245D0D" w:rsidRDefault="00245D0D" w:rsidP="00EC383B">
      <w:pPr>
        <w:widowControl w:val="0"/>
        <w:tabs>
          <w:tab w:val="left" w:pos="6120"/>
        </w:tabs>
        <w:spacing w:line="280" w:lineRule="atLeast"/>
      </w:pPr>
      <w:r>
        <w:t>The project has three packages:  cpsc470.pursuit, cpsc470.pursuit.environment, and cpsc470.pursuit.agent</w:t>
      </w:r>
      <w:r w:rsidR="00816660">
        <w:t>.</w:t>
      </w:r>
    </w:p>
    <w:p w14:paraId="6DE9DBBD" w14:textId="77777777" w:rsidR="00245D0D" w:rsidRDefault="00245D0D" w:rsidP="00245D0D">
      <w:pPr>
        <w:pStyle w:val="Heading3"/>
      </w:pPr>
      <w:r>
        <w:t>cpsc470.pursuit</w:t>
      </w:r>
    </w:p>
    <w:p w14:paraId="3F9FCDB5" w14:textId="77777777" w:rsidR="00E6631A" w:rsidRDefault="00E6631A" w:rsidP="00E6631A">
      <w:r>
        <w:t>This package contains the classes with the program’s main entrypoint and the GUI control:</w:t>
      </w:r>
    </w:p>
    <w:p w14:paraId="70A36FE5" w14:textId="77777777" w:rsidR="00E6631A" w:rsidRDefault="00E6631A" w:rsidP="00E6631A">
      <w:pPr>
        <w:pStyle w:val="ListParagraph"/>
        <w:widowControl w:val="0"/>
        <w:numPr>
          <w:ilvl w:val="0"/>
          <w:numId w:val="14"/>
        </w:numPr>
        <w:tabs>
          <w:tab w:val="left" w:pos="6120"/>
        </w:tabs>
        <w:spacing w:line="280" w:lineRule="atLeast"/>
        <w:rPr>
          <w:rFonts w:ascii="Courier New" w:hAnsi="Courier New" w:cs="Courier New"/>
          <w:sz w:val="22"/>
          <w:szCs w:val="22"/>
        </w:rPr>
      </w:pPr>
      <w:r>
        <w:rPr>
          <w:rFonts w:ascii="Courier New" w:hAnsi="Courier New" w:cs="Courier New"/>
          <w:sz w:val="22"/>
          <w:szCs w:val="22"/>
        </w:rPr>
        <w:t>PursuitWorldGame</w:t>
      </w:r>
    </w:p>
    <w:p w14:paraId="4908878C" w14:textId="77777777" w:rsidR="00E6631A" w:rsidRDefault="00E6631A" w:rsidP="00E6631A">
      <w:pPr>
        <w:pStyle w:val="ListParagraph"/>
        <w:widowControl w:val="0"/>
        <w:numPr>
          <w:ilvl w:val="0"/>
          <w:numId w:val="14"/>
        </w:numPr>
        <w:tabs>
          <w:tab w:val="left" w:pos="6120"/>
        </w:tabs>
        <w:spacing w:line="280" w:lineRule="atLeast"/>
        <w:rPr>
          <w:rFonts w:ascii="Courier New" w:hAnsi="Courier New" w:cs="Courier New"/>
          <w:sz w:val="22"/>
          <w:szCs w:val="22"/>
        </w:rPr>
      </w:pPr>
      <w:r>
        <w:rPr>
          <w:rFonts w:ascii="Courier New" w:hAnsi="Courier New" w:cs="Courier New"/>
          <w:sz w:val="22"/>
          <w:szCs w:val="22"/>
        </w:rPr>
        <w:t>PursuitWorldGUI</w:t>
      </w:r>
    </w:p>
    <w:p w14:paraId="6744DA4D" w14:textId="77777777" w:rsidR="00E6631A" w:rsidRPr="00E6631A" w:rsidRDefault="00E6631A" w:rsidP="00E6631A">
      <w:r>
        <w:t>You shouldn’t need to change anything in this package to solve the assignment.</w:t>
      </w:r>
    </w:p>
    <w:p w14:paraId="5777B102" w14:textId="77777777" w:rsidR="00245D0D" w:rsidRDefault="0019652A" w:rsidP="0019652A">
      <w:pPr>
        <w:pStyle w:val="Heading3"/>
      </w:pPr>
      <w:r>
        <w:t>cpsc470.pursuit.environment</w:t>
      </w:r>
    </w:p>
    <w:p w14:paraId="25CE8F4A" w14:textId="77777777" w:rsidR="00E6631A" w:rsidRDefault="00E6631A" w:rsidP="00E6631A">
      <w:r>
        <w:t>This package contains components of the environment external to the agent:</w:t>
      </w:r>
    </w:p>
    <w:p w14:paraId="005BE380" w14:textId="77777777" w:rsidR="00E6631A" w:rsidRDefault="00E6631A" w:rsidP="00E6631A">
      <w:pPr>
        <w:pStyle w:val="ListParagraph"/>
        <w:widowControl w:val="0"/>
        <w:numPr>
          <w:ilvl w:val="0"/>
          <w:numId w:val="14"/>
        </w:numPr>
        <w:tabs>
          <w:tab w:val="left" w:pos="6120"/>
        </w:tabs>
        <w:spacing w:line="280" w:lineRule="atLeast"/>
        <w:rPr>
          <w:rFonts w:ascii="Courier New" w:hAnsi="Courier New" w:cs="Courier New"/>
          <w:sz w:val="22"/>
          <w:szCs w:val="22"/>
        </w:rPr>
      </w:pPr>
      <w:r>
        <w:rPr>
          <w:rFonts w:ascii="Courier New" w:hAnsi="Courier New" w:cs="Courier New"/>
          <w:sz w:val="22"/>
          <w:szCs w:val="22"/>
        </w:rPr>
        <w:t>PursuitWorldEnvironment</w:t>
      </w:r>
    </w:p>
    <w:p w14:paraId="60336244" w14:textId="77777777" w:rsidR="00E6631A" w:rsidRDefault="00E6631A" w:rsidP="00E6631A">
      <w:pPr>
        <w:pStyle w:val="ListParagraph"/>
        <w:widowControl w:val="0"/>
        <w:numPr>
          <w:ilvl w:val="0"/>
          <w:numId w:val="14"/>
        </w:numPr>
        <w:tabs>
          <w:tab w:val="left" w:pos="6120"/>
        </w:tabs>
        <w:spacing w:line="280" w:lineRule="atLeast"/>
        <w:rPr>
          <w:rFonts w:ascii="Courier New" w:hAnsi="Courier New" w:cs="Courier New"/>
          <w:sz w:val="22"/>
          <w:szCs w:val="22"/>
        </w:rPr>
      </w:pPr>
      <w:r>
        <w:rPr>
          <w:rFonts w:ascii="Courier New" w:hAnsi="Courier New" w:cs="Courier New"/>
          <w:sz w:val="22"/>
          <w:szCs w:val="22"/>
        </w:rPr>
        <w:t>Maze</w:t>
      </w:r>
    </w:p>
    <w:p w14:paraId="2E4DB075" w14:textId="77777777" w:rsidR="00E6631A" w:rsidRDefault="00E6631A" w:rsidP="00E6631A">
      <w:pPr>
        <w:pStyle w:val="ListParagraph"/>
        <w:widowControl w:val="0"/>
        <w:numPr>
          <w:ilvl w:val="0"/>
          <w:numId w:val="14"/>
        </w:numPr>
        <w:tabs>
          <w:tab w:val="left" w:pos="6120"/>
        </w:tabs>
        <w:spacing w:line="280" w:lineRule="atLeast"/>
        <w:rPr>
          <w:rFonts w:ascii="Courier New" w:hAnsi="Courier New" w:cs="Courier New"/>
          <w:sz w:val="22"/>
          <w:szCs w:val="22"/>
        </w:rPr>
      </w:pPr>
      <w:r>
        <w:rPr>
          <w:rFonts w:ascii="Courier New" w:hAnsi="Courier New" w:cs="Courier New"/>
          <w:sz w:val="22"/>
          <w:szCs w:val="22"/>
        </w:rPr>
        <w:t>PursuitWorldPercept</w:t>
      </w:r>
    </w:p>
    <w:p w14:paraId="757753FD" w14:textId="77777777" w:rsidR="00E6631A" w:rsidRDefault="00E6631A" w:rsidP="00E6631A">
      <w:pPr>
        <w:pStyle w:val="ListParagraph"/>
        <w:widowControl w:val="0"/>
        <w:numPr>
          <w:ilvl w:val="0"/>
          <w:numId w:val="14"/>
        </w:numPr>
        <w:tabs>
          <w:tab w:val="left" w:pos="6120"/>
        </w:tabs>
        <w:spacing w:line="280" w:lineRule="atLeast"/>
        <w:rPr>
          <w:rFonts w:ascii="Courier New" w:hAnsi="Courier New" w:cs="Courier New"/>
          <w:sz w:val="22"/>
          <w:szCs w:val="22"/>
        </w:rPr>
      </w:pPr>
      <w:r>
        <w:rPr>
          <w:rFonts w:ascii="Courier New" w:hAnsi="Courier New" w:cs="Courier New"/>
          <w:sz w:val="22"/>
          <w:szCs w:val="22"/>
        </w:rPr>
        <w:t>PursuitWorldAction</w:t>
      </w:r>
    </w:p>
    <w:p w14:paraId="7DDE08CB" w14:textId="77777777" w:rsidR="00E6631A" w:rsidRDefault="00E6631A" w:rsidP="00E6631A">
      <w:r>
        <w:t>You shouldn’t need to change anything in this package to solve the assignment.</w:t>
      </w:r>
    </w:p>
    <w:p w14:paraId="4A044590" w14:textId="77777777" w:rsidR="0019652A" w:rsidRPr="0019652A" w:rsidRDefault="0019652A" w:rsidP="0019652A">
      <w:pPr>
        <w:pStyle w:val="Heading3"/>
      </w:pPr>
      <w:r>
        <w:t>cpsc470.pursuit.agent</w:t>
      </w:r>
    </w:p>
    <w:p w14:paraId="20ED7BDB" w14:textId="77777777" w:rsidR="00245D0D" w:rsidRDefault="00EC383B" w:rsidP="00EC383B">
      <w:pPr>
        <w:widowControl w:val="0"/>
        <w:tabs>
          <w:tab w:val="left" w:pos="6120"/>
        </w:tabs>
        <w:spacing w:line="280" w:lineRule="atLeast"/>
      </w:pPr>
      <w:r w:rsidRPr="000030AB">
        <w:t>Th</w:t>
      </w:r>
      <w:r w:rsidR="0019652A">
        <w:t>is package contains the</w:t>
      </w:r>
      <w:r w:rsidRPr="000030AB">
        <w:t xml:space="preserve"> only files you </w:t>
      </w:r>
      <w:r w:rsidR="00C72F80">
        <w:t>should</w:t>
      </w:r>
      <w:r w:rsidR="00A76F22" w:rsidRPr="000030AB">
        <w:t xml:space="preserve"> need to</w:t>
      </w:r>
      <w:r w:rsidR="0019652A">
        <w:t xml:space="preserve"> modify</w:t>
      </w:r>
      <w:r w:rsidR="00DC4440">
        <w:t xml:space="preserve"> to solve the assignment</w:t>
      </w:r>
      <w:r w:rsidR="00661428" w:rsidRPr="000030AB">
        <w:t xml:space="preserve">. </w:t>
      </w:r>
      <w:r w:rsidR="00C72F80">
        <w:t xml:space="preserve">My design </w:t>
      </w:r>
      <w:r w:rsidR="0019652A">
        <w:t>uses extensive</w:t>
      </w:r>
      <w:r w:rsidR="00C72F80">
        <w:t xml:space="preserve"> subclassing to relate the various agents so as to capture the natural relationship</w:t>
      </w:r>
      <w:r w:rsidR="0019652A">
        <w:t>s</w:t>
      </w:r>
      <w:r w:rsidR="00C72F80">
        <w:t xml:space="preserve"> between the</w:t>
      </w:r>
      <w:r w:rsidR="0019652A">
        <w:t>m and to maximize code reuse</w:t>
      </w:r>
      <w:r w:rsidR="00C72F80">
        <w:t xml:space="preserve">. </w:t>
      </w:r>
      <w:r w:rsidR="00245D0D">
        <w:t xml:space="preserve">First, there are a few interfaces used </w:t>
      </w:r>
      <w:r w:rsidR="0019652A">
        <w:t xml:space="preserve">mainly </w:t>
      </w:r>
      <w:r w:rsidR="00245D0D">
        <w:t>for type control</w:t>
      </w:r>
      <w:r w:rsidR="0019652A">
        <w:t>. I’ve listed them according to their subclass relationship</w:t>
      </w:r>
      <w:r w:rsidR="00245D0D">
        <w:t>:</w:t>
      </w:r>
    </w:p>
    <w:p w14:paraId="51B55288" w14:textId="77777777" w:rsidR="00245D0D" w:rsidRDefault="00245D0D" w:rsidP="00245D0D">
      <w:pPr>
        <w:pStyle w:val="ListParagraph"/>
        <w:widowControl w:val="0"/>
        <w:numPr>
          <w:ilvl w:val="0"/>
          <w:numId w:val="14"/>
        </w:numPr>
        <w:tabs>
          <w:tab w:val="left" w:pos="6120"/>
        </w:tabs>
        <w:spacing w:line="280" w:lineRule="atLeast"/>
        <w:rPr>
          <w:rFonts w:ascii="Courier New" w:hAnsi="Courier New" w:cs="Courier New"/>
          <w:sz w:val="22"/>
          <w:szCs w:val="22"/>
        </w:rPr>
      </w:pPr>
      <w:r>
        <w:rPr>
          <w:rFonts w:ascii="Courier New" w:hAnsi="Courier New" w:cs="Courier New"/>
          <w:sz w:val="22"/>
          <w:szCs w:val="22"/>
        </w:rPr>
        <w:t>PursuitWorldAgent</w:t>
      </w:r>
    </w:p>
    <w:p w14:paraId="342BFA4F" w14:textId="77777777" w:rsidR="00245D0D" w:rsidRDefault="00245D0D" w:rsidP="00245D0D">
      <w:pPr>
        <w:pStyle w:val="ListParagraph"/>
        <w:widowControl w:val="0"/>
        <w:numPr>
          <w:ilvl w:val="1"/>
          <w:numId w:val="14"/>
        </w:numPr>
        <w:tabs>
          <w:tab w:val="left" w:pos="6120"/>
        </w:tabs>
        <w:spacing w:line="280" w:lineRule="atLeast"/>
        <w:rPr>
          <w:rFonts w:ascii="Courier New" w:hAnsi="Courier New" w:cs="Courier New"/>
          <w:sz w:val="22"/>
          <w:szCs w:val="22"/>
        </w:rPr>
      </w:pPr>
      <w:r w:rsidRPr="00C72F80">
        <w:rPr>
          <w:rFonts w:ascii="Courier New" w:hAnsi="Courier New" w:cs="Courier New"/>
          <w:sz w:val="22"/>
          <w:szCs w:val="22"/>
        </w:rPr>
        <w:t>Pu</w:t>
      </w:r>
      <w:r>
        <w:rPr>
          <w:rFonts w:ascii="Courier New" w:hAnsi="Courier New" w:cs="Courier New"/>
          <w:sz w:val="22"/>
          <w:szCs w:val="22"/>
        </w:rPr>
        <w:t>rsuedAgent</w:t>
      </w:r>
    </w:p>
    <w:p w14:paraId="162E6671" w14:textId="77777777" w:rsidR="00245D0D" w:rsidRPr="00C72F80" w:rsidRDefault="00245D0D" w:rsidP="00245D0D">
      <w:pPr>
        <w:pStyle w:val="ListParagraph"/>
        <w:widowControl w:val="0"/>
        <w:numPr>
          <w:ilvl w:val="1"/>
          <w:numId w:val="14"/>
        </w:numPr>
        <w:tabs>
          <w:tab w:val="left" w:pos="6120"/>
        </w:tabs>
        <w:spacing w:line="280" w:lineRule="atLeast"/>
        <w:rPr>
          <w:rFonts w:ascii="Courier New" w:hAnsi="Courier New" w:cs="Courier New"/>
          <w:sz w:val="22"/>
          <w:szCs w:val="22"/>
        </w:rPr>
      </w:pPr>
      <w:r>
        <w:rPr>
          <w:rFonts w:ascii="Courier New" w:hAnsi="Courier New" w:cs="Courier New"/>
          <w:sz w:val="22"/>
          <w:szCs w:val="22"/>
        </w:rPr>
        <w:t>PursuerAgent</w:t>
      </w:r>
    </w:p>
    <w:p w14:paraId="0D1CCA4E" w14:textId="77777777" w:rsidR="0019652A" w:rsidRDefault="0019652A" w:rsidP="00EC383B">
      <w:pPr>
        <w:widowControl w:val="0"/>
        <w:tabs>
          <w:tab w:val="left" w:pos="6120"/>
        </w:tabs>
        <w:spacing w:line="280" w:lineRule="atLeast"/>
      </w:pPr>
    </w:p>
    <w:p w14:paraId="2489D03B" w14:textId="77777777" w:rsidR="00A76F22" w:rsidRPr="000030AB" w:rsidRDefault="00245D0D" w:rsidP="00EC383B">
      <w:pPr>
        <w:widowControl w:val="0"/>
        <w:tabs>
          <w:tab w:val="left" w:pos="6120"/>
        </w:tabs>
        <w:spacing w:line="280" w:lineRule="atLeast"/>
      </w:pPr>
      <w:r>
        <w:t>Here is the list</w:t>
      </w:r>
      <w:r w:rsidR="00C72F80">
        <w:t xml:space="preserve"> </w:t>
      </w:r>
      <w:r>
        <w:t>agent classes</w:t>
      </w:r>
      <w:r w:rsidR="0019652A">
        <w:t>, again</w:t>
      </w:r>
      <w:r>
        <w:t xml:space="preserve"> </w:t>
      </w:r>
      <w:r w:rsidR="00C72F80">
        <w:t>ordered</w:t>
      </w:r>
      <w:r>
        <w:t xml:space="preserve"> by subclass relationship</w:t>
      </w:r>
      <w:r w:rsidR="00A76F22" w:rsidRPr="000030AB">
        <w:t>:</w:t>
      </w:r>
    </w:p>
    <w:p w14:paraId="56061C42" w14:textId="77777777" w:rsidR="00245D0D" w:rsidRPr="00245D0D" w:rsidRDefault="00245D0D" w:rsidP="00353105">
      <w:pPr>
        <w:pStyle w:val="ListParagraph"/>
        <w:widowControl w:val="0"/>
        <w:numPr>
          <w:ilvl w:val="0"/>
          <w:numId w:val="14"/>
        </w:numPr>
        <w:tabs>
          <w:tab w:val="left" w:pos="6120"/>
        </w:tabs>
        <w:spacing w:line="280" w:lineRule="atLeast"/>
        <w:rPr>
          <w:rFonts w:ascii="Courier New" w:hAnsi="Courier New" w:cs="Courier New"/>
          <w:sz w:val="22"/>
          <w:szCs w:val="22"/>
        </w:rPr>
      </w:pPr>
      <w:r w:rsidRPr="00245D0D">
        <w:rPr>
          <w:rFonts w:ascii="Courier New" w:hAnsi="Courier New" w:cs="Courier New"/>
          <w:sz w:val="22"/>
          <w:szCs w:val="22"/>
        </w:rPr>
        <w:t>AbstractPursuitWorldAgent</w:t>
      </w:r>
    </w:p>
    <w:p w14:paraId="4376EBFD" w14:textId="77777777" w:rsidR="003D2BD0" w:rsidRPr="00C72F80" w:rsidRDefault="003D2BD0" w:rsidP="00245D0D">
      <w:pPr>
        <w:pStyle w:val="ListParagraph"/>
        <w:widowControl w:val="0"/>
        <w:numPr>
          <w:ilvl w:val="1"/>
          <w:numId w:val="14"/>
        </w:numPr>
        <w:tabs>
          <w:tab w:val="left" w:pos="6120"/>
        </w:tabs>
        <w:spacing w:line="280" w:lineRule="atLeast"/>
        <w:rPr>
          <w:sz w:val="22"/>
          <w:szCs w:val="22"/>
        </w:rPr>
      </w:pPr>
      <w:r w:rsidRPr="00C72F80">
        <w:rPr>
          <w:rFonts w:ascii="Courier New" w:hAnsi="Courier New" w:cs="Courier New"/>
          <w:sz w:val="22"/>
          <w:szCs w:val="22"/>
        </w:rPr>
        <w:t>Abstract</w:t>
      </w:r>
      <w:r w:rsidR="00353105" w:rsidRPr="00C72F80">
        <w:rPr>
          <w:rFonts w:ascii="Courier New" w:hAnsi="Courier New" w:cs="Courier New"/>
          <w:sz w:val="22"/>
          <w:szCs w:val="22"/>
        </w:rPr>
        <w:t>On</w:t>
      </w:r>
      <w:r w:rsidR="00245D0D">
        <w:rPr>
          <w:rFonts w:ascii="Courier New" w:hAnsi="Courier New" w:cs="Courier New"/>
          <w:sz w:val="22"/>
          <w:szCs w:val="22"/>
        </w:rPr>
        <w:t>lineGreedyPursuitWorldAgent</w:t>
      </w:r>
      <w:r w:rsidR="00C72F80" w:rsidRPr="00C72F80">
        <w:rPr>
          <w:rFonts w:ascii="Courier New" w:hAnsi="Courier New" w:cs="Courier New"/>
          <w:sz w:val="22"/>
          <w:szCs w:val="22"/>
        </w:rPr>
        <w:t xml:space="preserve"> </w:t>
      </w:r>
      <w:r w:rsidR="00C72F80">
        <w:rPr>
          <w:rFonts w:ascii="Courier New" w:hAnsi="Courier New" w:cs="Courier New"/>
          <w:sz w:val="22"/>
          <w:szCs w:val="22"/>
        </w:rPr>
        <w:t>(</w:t>
      </w:r>
      <w:r w:rsidR="00C72F80" w:rsidRPr="00C72F80">
        <w:rPr>
          <w:rFonts w:ascii="Courier New" w:hAnsi="Courier New" w:cs="Courier New"/>
          <w:sz w:val="22"/>
          <w:szCs w:val="22"/>
        </w:rPr>
        <w:t>+</w:t>
      </w:r>
      <w:r w:rsidR="00C72F80">
        <w:rPr>
          <w:rFonts w:ascii="Courier New" w:hAnsi="Courier New" w:cs="Courier New"/>
          <w:sz w:val="22"/>
          <w:szCs w:val="22"/>
        </w:rPr>
        <w:t xml:space="preserve"> </w:t>
      </w:r>
      <w:r w:rsidRPr="00C72F80">
        <w:rPr>
          <w:rFonts w:ascii="Courier New" w:hAnsi="Courier New" w:cs="Courier New"/>
          <w:sz w:val="22"/>
          <w:szCs w:val="22"/>
        </w:rPr>
        <w:t>AbstractOnlineGre</w:t>
      </w:r>
      <w:r w:rsidR="00245D0D">
        <w:rPr>
          <w:rFonts w:ascii="Courier New" w:hAnsi="Courier New" w:cs="Courier New"/>
          <w:sz w:val="22"/>
          <w:szCs w:val="22"/>
        </w:rPr>
        <w:t>edyPursuitWorldAgentProgram</w:t>
      </w:r>
      <w:r w:rsidR="00C72F80">
        <w:rPr>
          <w:rFonts w:ascii="Courier New" w:hAnsi="Courier New" w:cs="Courier New"/>
          <w:sz w:val="22"/>
          <w:szCs w:val="22"/>
        </w:rPr>
        <w:t>)</w:t>
      </w:r>
    </w:p>
    <w:p w14:paraId="444824D9" w14:textId="77777777" w:rsidR="009556C9" w:rsidRPr="00C72F80" w:rsidRDefault="00245D0D" w:rsidP="00245D0D">
      <w:pPr>
        <w:pStyle w:val="ListParagraph"/>
        <w:widowControl w:val="0"/>
        <w:numPr>
          <w:ilvl w:val="2"/>
          <w:numId w:val="14"/>
        </w:numPr>
        <w:tabs>
          <w:tab w:val="left" w:pos="6120"/>
        </w:tabs>
        <w:spacing w:line="280" w:lineRule="atLeast"/>
        <w:rPr>
          <w:sz w:val="22"/>
          <w:szCs w:val="22"/>
        </w:rPr>
      </w:pPr>
      <w:r>
        <w:rPr>
          <w:rFonts w:ascii="Courier New" w:hAnsi="Courier New" w:cs="Courier New"/>
          <w:sz w:val="22"/>
          <w:szCs w:val="22"/>
        </w:rPr>
        <w:lastRenderedPageBreak/>
        <w:t>OnlineGreedyPursuedAgent</w:t>
      </w:r>
      <w:r w:rsidR="00C72F80">
        <w:rPr>
          <w:rFonts w:ascii="Courier New" w:hAnsi="Courier New" w:cs="Courier New"/>
          <w:sz w:val="22"/>
          <w:szCs w:val="22"/>
        </w:rPr>
        <w:t xml:space="preserve"> (+ </w:t>
      </w:r>
      <w:r w:rsidR="009556C9" w:rsidRPr="00C72F80">
        <w:rPr>
          <w:rFonts w:ascii="Courier New" w:hAnsi="Courier New" w:cs="Courier New"/>
          <w:sz w:val="22"/>
          <w:szCs w:val="22"/>
        </w:rPr>
        <w:t>Onli</w:t>
      </w:r>
      <w:r>
        <w:rPr>
          <w:rFonts w:ascii="Courier New" w:hAnsi="Courier New" w:cs="Courier New"/>
          <w:sz w:val="22"/>
          <w:szCs w:val="22"/>
        </w:rPr>
        <w:t>neGreedyPursuedAgentProgram</w:t>
      </w:r>
      <w:r w:rsidR="00C72F80">
        <w:rPr>
          <w:rFonts w:ascii="Courier New" w:hAnsi="Courier New" w:cs="Courier New"/>
          <w:sz w:val="22"/>
          <w:szCs w:val="22"/>
        </w:rPr>
        <w:t>)</w:t>
      </w:r>
    </w:p>
    <w:p w14:paraId="1EBA6DCE" w14:textId="77777777" w:rsidR="00C72F80" w:rsidRPr="000030AB" w:rsidRDefault="00C72F80" w:rsidP="00245D0D">
      <w:pPr>
        <w:pStyle w:val="ListParagraph"/>
        <w:widowControl w:val="0"/>
        <w:numPr>
          <w:ilvl w:val="3"/>
          <w:numId w:val="14"/>
        </w:numPr>
        <w:tabs>
          <w:tab w:val="left" w:pos="6120"/>
        </w:tabs>
        <w:spacing w:line="280" w:lineRule="atLeast"/>
        <w:rPr>
          <w:rFonts w:asciiTheme="minorHAnsi" w:hAnsiTheme="minorHAnsi"/>
          <w:sz w:val="22"/>
          <w:szCs w:val="22"/>
        </w:rPr>
      </w:pPr>
      <w:r w:rsidRPr="000030AB">
        <w:rPr>
          <w:rFonts w:ascii="Courier New" w:hAnsi="Courier New" w:cs="Courier New"/>
          <w:sz w:val="22"/>
          <w:szCs w:val="22"/>
        </w:rPr>
        <w:t>O</w:t>
      </w:r>
      <w:r w:rsidR="00245D0D">
        <w:rPr>
          <w:rFonts w:ascii="Courier New" w:hAnsi="Courier New" w:cs="Courier New"/>
          <w:sz w:val="22"/>
          <w:szCs w:val="22"/>
        </w:rPr>
        <w:t>nlineGreedyTabuPursuedAgent</w:t>
      </w:r>
    </w:p>
    <w:p w14:paraId="71132A8F" w14:textId="77777777" w:rsidR="009556C9" w:rsidRPr="00C72F80" w:rsidRDefault="00245D0D" w:rsidP="00245D0D">
      <w:pPr>
        <w:pStyle w:val="ListParagraph"/>
        <w:widowControl w:val="0"/>
        <w:numPr>
          <w:ilvl w:val="2"/>
          <w:numId w:val="14"/>
        </w:numPr>
        <w:tabs>
          <w:tab w:val="left" w:pos="6120"/>
        </w:tabs>
        <w:spacing w:line="280" w:lineRule="atLeast"/>
        <w:rPr>
          <w:sz w:val="22"/>
          <w:szCs w:val="22"/>
        </w:rPr>
      </w:pPr>
      <w:r>
        <w:rPr>
          <w:rFonts w:ascii="Courier New" w:hAnsi="Courier New" w:cs="Courier New"/>
          <w:sz w:val="22"/>
          <w:szCs w:val="22"/>
        </w:rPr>
        <w:t>OnlineGreedyPursuerAgent</w:t>
      </w:r>
      <w:r w:rsidR="00C72F80">
        <w:rPr>
          <w:rFonts w:ascii="Courier New" w:hAnsi="Courier New" w:cs="Courier New"/>
          <w:sz w:val="22"/>
          <w:szCs w:val="22"/>
        </w:rPr>
        <w:t xml:space="preserve"> (+ </w:t>
      </w:r>
      <w:r w:rsidR="009556C9" w:rsidRPr="00C72F80">
        <w:rPr>
          <w:rFonts w:ascii="Courier New" w:hAnsi="Courier New" w:cs="Courier New"/>
          <w:sz w:val="22"/>
          <w:szCs w:val="22"/>
        </w:rPr>
        <w:t>Onli</w:t>
      </w:r>
      <w:r>
        <w:rPr>
          <w:rFonts w:ascii="Courier New" w:hAnsi="Courier New" w:cs="Courier New"/>
          <w:sz w:val="22"/>
          <w:szCs w:val="22"/>
        </w:rPr>
        <w:t>neGreedyPursuerAgentProgram</w:t>
      </w:r>
      <w:r w:rsidR="00C72F80">
        <w:rPr>
          <w:rFonts w:ascii="Courier New" w:hAnsi="Courier New" w:cs="Courier New"/>
          <w:sz w:val="22"/>
          <w:szCs w:val="22"/>
        </w:rPr>
        <w:t>)</w:t>
      </w:r>
    </w:p>
    <w:p w14:paraId="0754AF08" w14:textId="77777777" w:rsidR="00C72F80" w:rsidRPr="00C72F80" w:rsidRDefault="00C72F80" w:rsidP="00245D0D">
      <w:pPr>
        <w:pStyle w:val="ListParagraph"/>
        <w:widowControl w:val="0"/>
        <w:numPr>
          <w:ilvl w:val="1"/>
          <w:numId w:val="14"/>
        </w:numPr>
        <w:tabs>
          <w:tab w:val="left" w:pos="6120"/>
        </w:tabs>
        <w:spacing w:line="280" w:lineRule="atLeast"/>
        <w:rPr>
          <w:rFonts w:ascii="Courier New" w:hAnsi="Courier New" w:cs="Courier New"/>
          <w:sz w:val="22"/>
          <w:szCs w:val="22"/>
        </w:rPr>
      </w:pPr>
      <w:r w:rsidRPr="00C72F80">
        <w:rPr>
          <w:rFonts w:ascii="Courier New" w:hAnsi="Courier New" w:cs="Courier New"/>
          <w:sz w:val="22"/>
          <w:szCs w:val="22"/>
        </w:rPr>
        <w:t>AbstractAStarPu</w:t>
      </w:r>
      <w:r w:rsidR="00245D0D">
        <w:rPr>
          <w:rFonts w:ascii="Courier New" w:hAnsi="Courier New" w:cs="Courier New"/>
          <w:sz w:val="22"/>
          <w:szCs w:val="22"/>
        </w:rPr>
        <w:t>rsuedAgent</w:t>
      </w:r>
    </w:p>
    <w:p w14:paraId="56CB7BC7" w14:textId="77777777" w:rsidR="00A76F22" w:rsidRPr="000030AB" w:rsidRDefault="00245D0D" w:rsidP="00245D0D">
      <w:pPr>
        <w:pStyle w:val="ListParagraph"/>
        <w:widowControl w:val="0"/>
        <w:numPr>
          <w:ilvl w:val="2"/>
          <w:numId w:val="14"/>
        </w:numPr>
        <w:tabs>
          <w:tab w:val="left" w:pos="6120"/>
        </w:tabs>
        <w:spacing w:line="280" w:lineRule="atLeast"/>
        <w:rPr>
          <w:sz w:val="22"/>
          <w:szCs w:val="22"/>
        </w:rPr>
      </w:pPr>
      <w:r>
        <w:rPr>
          <w:rFonts w:ascii="Courier New" w:hAnsi="Courier New" w:cs="Courier New"/>
          <w:sz w:val="22"/>
          <w:szCs w:val="22"/>
        </w:rPr>
        <w:t>AStarPursuedAgent</w:t>
      </w:r>
    </w:p>
    <w:p w14:paraId="57587222" w14:textId="77777777" w:rsidR="00353105" w:rsidRPr="000030AB" w:rsidRDefault="00245D0D" w:rsidP="00245D0D">
      <w:pPr>
        <w:pStyle w:val="ListParagraph"/>
        <w:widowControl w:val="0"/>
        <w:numPr>
          <w:ilvl w:val="3"/>
          <w:numId w:val="14"/>
        </w:numPr>
        <w:tabs>
          <w:tab w:val="left" w:pos="6120"/>
        </w:tabs>
        <w:spacing w:line="280" w:lineRule="atLeast"/>
        <w:rPr>
          <w:sz w:val="22"/>
          <w:szCs w:val="22"/>
        </w:rPr>
      </w:pPr>
      <w:r>
        <w:rPr>
          <w:rFonts w:ascii="Courier New" w:hAnsi="Courier New" w:cs="Courier New"/>
          <w:sz w:val="22"/>
          <w:szCs w:val="22"/>
        </w:rPr>
        <w:t>SmartAStarPursuedAgent</w:t>
      </w:r>
    </w:p>
    <w:p w14:paraId="771F7151" w14:textId="77777777" w:rsidR="00245D0D" w:rsidRPr="00245D0D" w:rsidRDefault="00245D0D" w:rsidP="00245D0D">
      <w:pPr>
        <w:pStyle w:val="ListParagraph"/>
        <w:widowControl w:val="0"/>
        <w:numPr>
          <w:ilvl w:val="1"/>
          <w:numId w:val="14"/>
        </w:numPr>
        <w:tabs>
          <w:tab w:val="left" w:pos="6120"/>
        </w:tabs>
        <w:spacing w:line="280" w:lineRule="atLeast"/>
        <w:rPr>
          <w:rFonts w:ascii="Courier New" w:hAnsi="Courier New" w:cs="Courier New"/>
          <w:sz w:val="22"/>
          <w:szCs w:val="22"/>
        </w:rPr>
      </w:pPr>
      <w:r w:rsidRPr="00245D0D">
        <w:rPr>
          <w:rFonts w:ascii="Courier New" w:hAnsi="Courier New" w:cs="Courier New"/>
          <w:sz w:val="22"/>
          <w:szCs w:val="22"/>
        </w:rPr>
        <w:t>AbstractNoOpPursuitWorldAgent</w:t>
      </w:r>
    </w:p>
    <w:p w14:paraId="0C4B3102" w14:textId="77777777" w:rsidR="00245D0D" w:rsidRPr="00245D0D" w:rsidRDefault="00245D0D" w:rsidP="00245D0D">
      <w:pPr>
        <w:pStyle w:val="ListParagraph"/>
        <w:widowControl w:val="0"/>
        <w:numPr>
          <w:ilvl w:val="2"/>
          <w:numId w:val="14"/>
        </w:numPr>
        <w:tabs>
          <w:tab w:val="left" w:pos="6120"/>
        </w:tabs>
        <w:spacing w:line="280" w:lineRule="atLeast"/>
        <w:rPr>
          <w:rFonts w:ascii="Courier New" w:hAnsi="Courier New" w:cs="Courier New"/>
          <w:sz w:val="22"/>
          <w:szCs w:val="22"/>
        </w:rPr>
      </w:pPr>
      <w:r w:rsidRPr="00245D0D">
        <w:rPr>
          <w:rFonts w:ascii="Courier New" w:hAnsi="Courier New" w:cs="Courier New"/>
          <w:sz w:val="22"/>
          <w:szCs w:val="22"/>
        </w:rPr>
        <w:t>NoOpPursuedAgent</w:t>
      </w:r>
    </w:p>
    <w:p w14:paraId="3BA3C184" w14:textId="77777777" w:rsidR="00245D0D" w:rsidRPr="00245D0D" w:rsidRDefault="00245D0D" w:rsidP="00245D0D">
      <w:pPr>
        <w:pStyle w:val="ListParagraph"/>
        <w:widowControl w:val="0"/>
        <w:numPr>
          <w:ilvl w:val="2"/>
          <w:numId w:val="14"/>
        </w:numPr>
        <w:tabs>
          <w:tab w:val="left" w:pos="6120"/>
        </w:tabs>
        <w:spacing w:line="280" w:lineRule="atLeast"/>
        <w:rPr>
          <w:rFonts w:ascii="Courier New" w:hAnsi="Courier New" w:cs="Courier New"/>
          <w:sz w:val="22"/>
          <w:szCs w:val="22"/>
        </w:rPr>
      </w:pPr>
      <w:r w:rsidRPr="00245D0D">
        <w:rPr>
          <w:rFonts w:ascii="Courier New" w:hAnsi="Courier New" w:cs="Courier New"/>
          <w:sz w:val="22"/>
          <w:szCs w:val="22"/>
        </w:rPr>
        <w:t>NoOpPursuerAgent</w:t>
      </w:r>
    </w:p>
    <w:p w14:paraId="1443A9BE" w14:textId="77777777" w:rsidR="009556C9" w:rsidRPr="009556C9" w:rsidRDefault="00A76F22" w:rsidP="00245D0D">
      <w:pPr>
        <w:pStyle w:val="ListParagraph"/>
        <w:widowControl w:val="0"/>
        <w:numPr>
          <w:ilvl w:val="1"/>
          <w:numId w:val="14"/>
        </w:numPr>
        <w:tabs>
          <w:tab w:val="left" w:pos="6120"/>
        </w:tabs>
        <w:spacing w:line="280" w:lineRule="atLeast"/>
        <w:rPr>
          <w:sz w:val="22"/>
          <w:szCs w:val="22"/>
        </w:rPr>
      </w:pPr>
      <w:r w:rsidRPr="000030AB">
        <w:rPr>
          <w:rFonts w:asciiTheme="minorHAnsi" w:hAnsiTheme="minorHAnsi" w:cs="Courier New"/>
          <w:sz w:val="22"/>
          <w:szCs w:val="22"/>
        </w:rPr>
        <w:t>(optional)</w:t>
      </w:r>
      <w:r w:rsidR="00353105" w:rsidRPr="000030AB">
        <w:rPr>
          <w:rFonts w:asciiTheme="minorHAnsi" w:hAnsiTheme="minorHAnsi" w:cs="Courier New"/>
          <w:sz w:val="22"/>
          <w:szCs w:val="22"/>
        </w:rPr>
        <w:t xml:space="preserve"> </w:t>
      </w:r>
      <w:r w:rsidR="00353105" w:rsidRPr="000030AB">
        <w:rPr>
          <w:rFonts w:ascii="Courier New" w:hAnsi="Courier New" w:cs="Courier New"/>
          <w:sz w:val="22"/>
          <w:szCs w:val="22"/>
        </w:rPr>
        <w:t>O</w:t>
      </w:r>
      <w:r w:rsidR="00EC383B" w:rsidRPr="000030AB">
        <w:rPr>
          <w:rFonts w:ascii="Courier New" w:hAnsi="Courier New" w:cs="Courier New"/>
          <w:sz w:val="22"/>
          <w:szCs w:val="22"/>
        </w:rPr>
        <w:t>pen</w:t>
      </w:r>
      <w:r w:rsidR="00245D0D">
        <w:rPr>
          <w:rFonts w:ascii="Courier New" w:hAnsi="Courier New" w:cs="Courier New"/>
          <w:sz w:val="22"/>
          <w:szCs w:val="22"/>
        </w:rPr>
        <w:t>PursuedAgent</w:t>
      </w:r>
    </w:p>
    <w:p w14:paraId="02D387C3" w14:textId="77777777" w:rsidR="00A76F22" w:rsidRPr="000030AB" w:rsidRDefault="009556C9" w:rsidP="00245D0D">
      <w:pPr>
        <w:pStyle w:val="ListParagraph"/>
        <w:widowControl w:val="0"/>
        <w:numPr>
          <w:ilvl w:val="1"/>
          <w:numId w:val="14"/>
        </w:numPr>
        <w:tabs>
          <w:tab w:val="left" w:pos="6120"/>
        </w:tabs>
        <w:spacing w:line="280" w:lineRule="atLeast"/>
        <w:rPr>
          <w:sz w:val="22"/>
          <w:szCs w:val="22"/>
        </w:rPr>
      </w:pPr>
      <w:r w:rsidRPr="000030AB">
        <w:rPr>
          <w:rFonts w:asciiTheme="minorHAnsi" w:hAnsiTheme="minorHAnsi" w:cs="Courier New"/>
          <w:sz w:val="22"/>
          <w:szCs w:val="22"/>
        </w:rPr>
        <w:t xml:space="preserve">(optional) </w:t>
      </w:r>
      <w:r>
        <w:rPr>
          <w:rFonts w:ascii="Courier New" w:hAnsi="Courier New" w:cs="Courier New"/>
          <w:sz w:val="22"/>
          <w:szCs w:val="22"/>
        </w:rPr>
        <w:t>O</w:t>
      </w:r>
      <w:r w:rsidR="00A76F22" w:rsidRPr="000030AB">
        <w:rPr>
          <w:rFonts w:ascii="Courier New" w:hAnsi="Courier New" w:cs="Courier New"/>
          <w:sz w:val="22"/>
          <w:szCs w:val="22"/>
        </w:rPr>
        <w:t>pen</w:t>
      </w:r>
      <w:r w:rsidR="00245D0D">
        <w:rPr>
          <w:rFonts w:ascii="Courier New" w:hAnsi="Courier New" w:cs="Courier New"/>
          <w:sz w:val="22"/>
          <w:szCs w:val="22"/>
        </w:rPr>
        <w:t>PursuerAgent</w:t>
      </w:r>
    </w:p>
    <w:p w14:paraId="080BFDFD" w14:textId="77777777" w:rsidR="00EC383B" w:rsidRDefault="00C97948" w:rsidP="00A76F22">
      <w:pPr>
        <w:widowControl w:val="0"/>
        <w:tabs>
          <w:tab w:val="left" w:pos="6120"/>
        </w:tabs>
        <w:spacing w:line="280" w:lineRule="atLeast"/>
      </w:pPr>
      <w:r w:rsidRPr="000030AB">
        <w:t>These contain the</w:t>
      </w:r>
      <w:r w:rsidR="00EC383B" w:rsidRPr="000030AB">
        <w:t xml:space="preserve"> “smart” parts of the code, those that contr</w:t>
      </w:r>
      <w:r w:rsidR="00A76F22" w:rsidRPr="000030AB">
        <w:t>ol the agents</w:t>
      </w:r>
      <w:r w:rsidR="00EC383B" w:rsidRPr="000030AB">
        <w:t>.</w:t>
      </w:r>
      <w:r w:rsidR="000B54BB">
        <w:t xml:space="preserve"> Many of these have pieces “chopped out” to allow you to implement them. However, you don’t have to feel constrained to precisely follow the structure I’ve set up. Feel free to create new classes and/or changes existing ones if you prefer, as long as you meet the requirements of the assignment.</w:t>
      </w:r>
    </w:p>
    <w:p w14:paraId="4F1B8497" w14:textId="77777777" w:rsidR="00DC4440" w:rsidRDefault="00DC4440" w:rsidP="00DC4440">
      <w:pPr>
        <w:pStyle w:val="Heading2"/>
      </w:pPr>
      <w:r>
        <w:t>aima-java Project</w:t>
      </w:r>
    </w:p>
    <w:p w14:paraId="6DBA6FBB" w14:textId="77777777" w:rsidR="00DC4440" w:rsidRPr="00DC4440" w:rsidRDefault="00DC4440" w:rsidP="00DC4440">
      <w:r>
        <w:t>The aima-java project contains implementations of all the algorithms in the book, including the search algorithms we want to experiment with. Feel free to browse through the relevant packages for useful stuff. I’ve listed below some to take particular note of.</w:t>
      </w:r>
    </w:p>
    <w:p w14:paraId="245D5684" w14:textId="77777777" w:rsidR="00DC4440" w:rsidRDefault="00DC4440" w:rsidP="00DC4440">
      <w:pPr>
        <w:pStyle w:val="Heading3"/>
      </w:pPr>
      <w:r>
        <w:t>aima.core.agent, aima.core.agent.impl, aima.core.agent.impl.aprog</w:t>
      </w:r>
    </w:p>
    <w:p w14:paraId="2BCCC9EA" w14:textId="77777777" w:rsidR="00DC4440" w:rsidRPr="00DC4440" w:rsidRDefault="00DC4440" w:rsidP="00DC4440">
      <w:r>
        <w:t>Interfaces and classes for a variety of agent types.</w:t>
      </w:r>
    </w:p>
    <w:p w14:paraId="6A6AE62E" w14:textId="77777777" w:rsidR="00DC4440" w:rsidRDefault="00DC4440" w:rsidP="00DC4440">
      <w:pPr>
        <w:pStyle w:val="Heading3"/>
      </w:pPr>
      <w:r>
        <w:t>aima.core.search.framework</w:t>
      </w:r>
    </w:p>
    <w:p w14:paraId="220D5A30" w14:textId="77777777" w:rsidR="00DC4440" w:rsidRDefault="00DC4440" w:rsidP="00DC4440">
      <w:r>
        <w:t>The core infrastructure for search.</w:t>
      </w:r>
    </w:p>
    <w:p w14:paraId="7549B75B" w14:textId="77777777" w:rsidR="00DC4440" w:rsidRDefault="00DC4440" w:rsidP="00DC4440">
      <w:pPr>
        <w:pStyle w:val="Heading3"/>
      </w:pPr>
      <w:r>
        <w:t>aima.core.search.informed</w:t>
      </w:r>
    </w:p>
    <w:p w14:paraId="280C08AF" w14:textId="77777777" w:rsidR="00DC4440" w:rsidRDefault="00DC4440" w:rsidP="00DC4440">
      <w:r>
        <w:t>Implementations for informed search algorithms, including A*.</w:t>
      </w:r>
    </w:p>
    <w:p w14:paraId="70B5E754" w14:textId="77777777" w:rsidR="00DC4440" w:rsidRDefault="00DC4440" w:rsidP="00DC4440">
      <w:pPr>
        <w:pStyle w:val="Heading3"/>
      </w:pPr>
      <w:r>
        <w:t>aima.core.util.datastructure</w:t>
      </w:r>
    </w:p>
    <w:p w14:paraId="0D7885D8" w14:textId="77777777" w:rsidR="00DC4440" w:rsidRDefault="00DC4440" w:rsidP="00DC4440">
      <w:r>
        <w:t>A collection of useful data structures. We use the XYLocation class extensively in this assignment</w:t>
      </w:r>
      <w:r w:rsidR="001D198F">
        <w:t>.</w:t>
      </w:r>
    </w:p>
    <w:p w14:paraId="63B35A8D" w14:textId="77777777" w:rsidR="000B54BB" w:rsidRDefault="000B54BB" w:rsidP="000B54BB">
      <w:pPr>
        <w:pStyle w:val="Heading2"/>
      </w:pPr>
      <w:r>
        <w:t>aima.test.core.unit.*</w:t>
      </w:r>
    </w:p>
    <w:p w14:paraId="72A5BE11" w14:textId="77777777" w:rsidR="000B54BB" w:rsidRPr="00DC4440" w:rsidRDefault="000B54BB" w:rsidP="00DC4440">
      <w:r>
        <w:t>A comprehensive collection of unit tests organized in a similar way to the code they test. These can be very useful to see examples of how to use the aima-java API.</w:t>
      </w:r>
    </w:p>
    <w:p w14:paraId="5B799320" w14:textId="77777777" w:rsidR="00152716" w:rsidRDefault="00152716" w:rsidP="00152716">
      <w:pPr>
        <w:pStyle w:val="Heading1"/>
      </w:pPr>
      <w:r>
        <w:t>Data</w:t>
      </w:r>
    </w:p>
    <w:p w14:paraId="620E23B1" w14:textId="77777777" w:rsidR="00836C67" w:rsidRPr="000030AB" w:rsidRDefault="00836C67" w:rsidP="00836C67">
      <w:r w:rsidRPr="000030AB">
        <w:t>The world configuration files specify the maze (including safety location) and the locations of the agents. Below is configur</w:t>
      </w:r>
      <w:r w:rsidR="00433DE7" w:rsidRPr="000030AB">
        <w:t xml:space="preserve">ation for the small world shown </w:t>
      </w:r>
      <w:r w:rsidRPr="000030AB">
        <w:t>above:</w:t>
      </w:r>
    </w:p>
    <w:p w14:paraId="537C1ACF"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 maze</w:t>
      </w:r>
    </w:p>
    <w:p w14:paraId="5B1D6B69"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 - 2x2 array of 1s (walls) and 0s (spaces)</w:t>
      </w:r>
    </w:p>
    <w:p w14:paraId="12AE90C9"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lastRenderedPageBreak/>
        <w:t>// - space-delimited rows</w:t>
      </w:r>
    </w:p>
    <w:p w14:paraId="4DF5293D"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0 0 0 1 0 0 0 0</w:t>
      </w:r>
    </w:p>
    <w:p w14:paraId="513BE82B"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0 0 0 0 0 0 0 0</w:t>
      </w:r>
    </w:p>
    <w:p w14:paraId="02469FC1"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0 0 0 1 0 0 0 0</w:t>
      </w:r>
    </w:p>
    <w:p w14:paraId="6A6B5254"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1 0 1 1 1 1 1 0</w:t>
      </w:r>
    </w:p>
    <w:p w14:paraId="32424898"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0 0 0 1 0 0 0 0</w:t>
      </w:r>
    </w:p>
    <w:p w14:paraId="33E7C52A"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0 0 0 0 0 0 0 0</w:t>
      </w:r>
    </w:p>
    <w:p w14:paraId="5D839CD8"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0 0 0 1 1 0 1 1</w:t>
      </w:r>
    </w:p>
    <w:p w14:paraId="1D24FA57"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0 0 0 1 0 0 0 1</w:t>
      </w:r>
    </w:p>
    <w:p w14:paraId="2EA4965A" w14:textId="77777777" w:rsidR="00836C67" w:rsidRPr="000030AB" w:rsidRDefault="00836C67" w:rsidP="00836C67">
      <w:pPr>
        <w:autoSpaceDE w:val="0"/>
        <w:autoSpaceDN w:val="0"/>
        <w:adjustRightInd w:val="0"/>
        <w:spacing w:after="0" w:line="240" w:lineRule="auto"/>
        <w:rPr>
          <w:rFonts w:ascii="Courier New" w:hAnsi="Courier New" w:cs="Courier New"/>
        </w:rPr>
      </w:pPr>
    </w:p>
    <w:p w14:paraId="7B28BDC1"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 locations of goal and agents</w:t>
      </w:r>
    </w:p>
    <w:p w14:paraId="650484C1"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 - top left corner of maze is (1, 1)</w:t>
      </w:r>
    </w:p>
    <w:p w14:paraId="7965D2D3"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goal: (6, 8)</w:t>
      </w:r>
    </w:p>
    <w:p w14:paraId="5255EC60" w14:textId="77777777" w:rsidR="00836C67" w:rsidRPr="000030AB" w:rsidRDefault="00836C67" w:rsidP="00836C67">
      <w:pPr>
        <w:autoSpaceDE w:val="0"/>
        <w:autoSpaceDN w:val="0"/>
        <w:adjustRightInd w:val="0"/>
        <w:spacing w:after="0" w:line="240" w:lineRule="auto"/>
        <w:rPr>
          <w:rFonts w:ascii="Courier New" w:hAnsi="Courier New" w:cs="Courier New"/>
        </w:rPr>
      </w:pPr>
    </w:p>
    <w:p w14:paraId="455A054D"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pursued: (1, 1)</w:t>
      </w:r>
    </w:p>
    <w:p w14:paraId="298A406D" w14:textId="77777777" w:rsidR="00836C67" w:rsidRPr="000030AB" w:rsidRDefault="00836C67" w:rsidP="00836C67">
      <w:pPr>
        <w:autoSpaceDE w:val="0"/>
        <w:autoSpaceDN w:val="0"/>
        <w:adjustRightInd w:val="0"/>
        <w:spacing w:after="0" w:line="240" w:lineRule="auto"/>
        <w:rPr>
          <w:rFonts w:ascii="Courier New" w:hAnsi="Courier New" w:cs="Courier New"/>
        </w:rPr>
      </w:pPr>
    </w:p>
    <w:p w14:paraId="37D66D31"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pursuer: (8, 1)</w:t>
      </w:r>
    </w:p>
    <w:p w14:paraId="3827B13D" w14:textId="77777777" w:rsidR="00836C67" w:rsidRPr="000030AB" w:rsidRDefault="00836C67" w:rsidP="00836C67">
      <w:pPr>
        <w:autoSpaceDE w:val="0"/>
        <w:autoSpaceDN w:val="0"/>
        <w:adjustRightInd w:val="0"/>
        <w:spacing w:after="0" w:line="240" w:lineRule="auto"/>
        <w:rPr>
          <w:rFonts w:ascii="Courier New" w:hAnsi="Courier New" w:cs="Courier New"/>
        </w:rPr>
      </w:pPr>
      <w:r w:rsidRPr="000030AB">
        <w:rPr>
          <w:rFonts w:ascii="Courier New" w:hAnsi="Courier New" w:cs="Courier New"/>
        </w:rPr>
        <w:t>pursuer: (8, 2)</w:t>
      </w:r>
    </w:p>
    <w:p w14:paraId="65C75317" w14:textId="77777777" w:rsidR="00433DE7" w:rsidRPr="000030AB" w:rsidRDefault="00433DE7" w:rsidP="00836C67"/>
    <w:p w14:paraId="2ACB82B5" w14:textId="77777777" w:rsidR="00836C67" w:rsidRPr="000030AB" w:rsidRDefault="00ED32DE" w:rsidP="00836C67">
      <w:r w:rsidRPr="000030AB">
        <w:t>E</w:t>
      </w:r>
      <w:r w:rsidR="00836C67" w:rsidRPr="000030AB">
        <w:t>mpty rows and rows beginning with “//” are ignored.</w:t>
      </w:r>
      <w:r w:rsidRPr="000030AB">
        <w:t xml:space="preserve"> Also,</w:t>
      </w:r>
      <w:r w:rsidR="00433DE7" w:rsidRPr="000030AB">
        <w:t xml:space="preserve"> while one and only one pursued agent is required, it is possible to have any number of pursuer agents including none</w:t>
      </w:r>
      <w:r w:rsidRPr="000030AB">
        <w:t xml:space="preserve"> at all</w:t>
      </w:r>
      <w:r w:rsidR="00433DE7" w:rsidRPr="000030AB">
        <w:t>.</w:t>
      </w:r>
    </w:p>
    <w:p w14:paraId="5C621C10" w14:textId="77777777" w:rsidR="007D3CF9" w:rsidRDefault="007D3CF9" w:rsidP="007D3CF9">
      <w:pPr>
        <w:pStyle w:val="Heading1"/>
      </w:pPr>
      <w:r>
        <w:t>Tasks</w:t>
      </w:r>
    </w:p>
    <w:p w14:paraId="3ADB8880" w14:textId="77777777" w:rsidR="00EF1B64" w:rsidRPr="006104B8" w:rsidRDefault="001E3577" w:rsidP="00EF1B64">
      <w:pPr>
        <w:pStyle w:val="Heading2"/>
      </w:pPr>
      <w:r>
        <w:t>Problem 1 (10</w:t>
      </w:r>
      <w:r w:rsidR="00EF1B64">
        <w:t xml:space="preserve"> points)</w:t>
      </w:r>
    </w:p>
    <w:p w14:paraId="1310658D" w14:textId="77777777" w:rsidR="00D247BC" w:rsidRPr="000030AB" w:rsidRDefault="00D247BC" w:rsidP="00A92C4B">
      <w:pPr>
        <w:widowControl w:val="0"/>
        <w:tabs>
          <w:tab w:val="left" w:pos="1080"/>
          <w:tab w:val="left" w:pos="6120"/>
        </w:tabs>
        <w:suppressAutoHyphens/>
        <w:autoSpaceDE w:val="0"/>
        <w:spacing w:line="280" w:lineRule="atLeast"/>
      </w:pPr>
      <w:r w:rsidRPr="000030AB">
        <w:t xml:space="preserve">Implement a </w:t>
      </w:r>
      <w:r w:rsidR="003166CA" w:rsidRPr="000030AB">
        <w:t xml:space="preserve">simple reflex agent that implements a </w:t>
      </w:r>
      <w:r w:rsidRPr="000030AB">
        <w:t xml:space="preserve">greedy hill-climbing strategy for both the hobbit and the orcs. The rules for the greedy strategy are as follows: </w:t>
      </w:r>
    </w:p>
    <w:p w14:paraId="77149DE6" w14:textId="77777777" w:rsidR="00D247BC" w:rsidRPr="000030AB" w:rsidRDefault="00D247BC" w:rsidP="00A92C4B">
      <w:pPr>
        <w:pStyle w:val="ListParagraph"/>
        <w:widowControl w:val="0"/>
        <w:numPr>
          <w:ilvl w:val="0"/>
          <w:numId w:val="17"/>
        </w:numPr>
        <w:tabs>
          <w:tab w:val="left" w:pos="1800"/>
          <w:tab w:val="left" w:pos="6120"/>
        </w:tabs>
        <w:suppressAutoHyphens/>
        <w:spacing w:after="200" w:line="280" w:lineRule="atLeast"/>
        <w:contextualSpacing w:val="0"/>
        <w:rPr>
          <w:rFonts w:asciiTheme="minorHAnsi" w:hAnsiTheme="minorHAnsi"/>
          <w:sz w:val="22"/>
          <w:szCs w:val="22"/>
        </w:rPr>
      </w:pPr>
      <w:r w:rsidRPr="000030AB">
        <w:rPr>
          <w:rFonts w:asciiTheme="minorHAnsi" w:hAnsiTheme="minorHAnsi"/>
          <w:sz w:val="22"/>
          <w:szCs w:val="22"/>
        </w:rPr>
        <w:t>Make no illegal moves (never try to walk through walls).</w:t>
      </w:r>
    </w:p>
    <w:p w14:paraId="6CFA6BED" w14:textId="77777777" w:rsidR="00D247BC" w:rsidRPr="000030AB" w:rsidRDefault="00D247BC" w:rsidP="00A92C4B">
      <w:pPr>
        <w:pStyle w:val="ListParagraph"/>
        <w:widowControl w:val="0"/>
        <w:numPr>
          <w:ilvl w:val="0"/>
          <w:numId w:val="17"/>
        </w:numPr>
        <w:tabs>
          <w:tab w:val="left" w:pos="1800"/>
          <w:tab w:val="left" w:pos="6120"/>
        </w:tabs>
        <w:suppressAutoHyphens/>
        <w:spacing w:after="200" w:line="280" w:lineRule="atLeast"/>
        <w:contextualSpacing w:val="0"/>
        <w:rPr>
          <w:rFonts w:asciiTheme="minorHAnsi" w:hAnsiTheme="minorHAnsi"/>
          <w:sz w:val="22"/>
          <w:szCs w:val="22"/>
        </w:rPr>
      </w:pPr>
      <w:r w:rsidRPr="000030AB">
        <w:rPr>
          <w:rFonts w:asciiTheme="minorHAnsi" w:hAnsiTheme="minorHAnsi"/>
          <w:sz w:val="22"/>
          <w:szCs w:val="22"/>
        </w:rPr>
        <w:t>Use greedy hill-climbing with a Manhattan distance heuristic function</w:t>
      </w:r>
      <w:r w:rsidR="00517DE7" w:rsidRPr="000030AB">
        <w:rPr>
          <w:rFonts w:asciiTheme="minorHAnsi" w:hAnsiTheme="minorHAnsi"/>
          <w:sz w:val="22"/>
          <w:szCs w:val="22"/>
        </w:rPr>
        <w:t xml:space="preserve"> to the goal (for the orcs</w:t>
      </w:r>
      <w:r w:rsidRPr="000030AB">
        <w:rPr>
          <w:rFonts w:asciiTheme="minorHAnsi" w:hAnsiTheme="minorHAnsi"/>
          <w:sz w:val="22"/>
          <w:szCs w:val="22"/>
        </w:rPr>
        <w:t xml:space="preserve">, the goal is the </w:t>
      </w:r>
      <w:r w:rsidR="00517DE7" w:rsidRPr="000030AB">
        <w:rPr>
          <w:rFonts w:asciiTheme="minorHAnsi" w:hAnsiTheme="minorHAnsi"/>
          <w:sz w:val="22"/>
          <w:szCs w:val="22"/>
        </w:rPr>
        <w:t>hobbit</w:t>
      </w:r>
      <w:r w:rsidRPr="000030AB">
        <w:rPr>
          <w:rFonts w:asciiTheme="minorHAnsi" w:hAnsiTheme="minorHAnsi"/>
          <w:sz w:val="22"/>
          <w:szCs w:val="22"/>
        </w:rPr>
        <w:t>).</w:t>
      </w:r>
    </w:p>
    <w:p w14:paraId="5E0B482D" w14:textId="77777777" w:rsidR="00D247BC" w:rsidRPr="000030AB" w:rsidRDefault="00D247BC" w:rsidP="00A92C4B">
      <w:pPr>
        <w:pStyle w:val="ListParagraph"/>
        <w:widowControl w:val="0"/>
        <w:numPr>
          <w:ilvl w:val="0"/>
          <w:numId w:val="17"/>
        </w:numPr>
        <w:tabs>
          <w:tab w:val="left" w:pos="1800"/>
          <w:tab w:val="left" w:pos="6120"/>
        </w:tabs>
        <w:suppressAutoHyphens/>
        <w:spacing w:after="200" w:line="280" w:lineRule="atLeast"/>
        <w:contextualSpacing w:val="0"/>
        <w:rPr>
          <w:rFonts w:asciiTheme="minorHAnsi" w:hAnsiTheme="minorHAnsi"/>
          <w:sz w:val="22"/>
          <w:szCs w:val="22"/>
        </w:rPr>
      </w:pPr>
      <w:r w:rsidRPr="000030AB">
        <w:rPr>
          <w:rFonts w:asciiTheme="minorHAnsi" w:hAnsiTheme="minorHAnsi"/>
          <w:sz w:val="22"/>
          <w:szCs w:val="22"/>
        </w:rPr>
        <w:t>If there is a tie between two axes, try to minimize the distance along the axis which is farther from the g</w:t>
      </w:r>
      <w:r w:rsidR="00517DE7" w:rsidRPr="000030AB">
        <w:rPr>
          <w:rFonts w:asciiTheme="minorHAnsi" w:hAnsiTheme="minorHAnsi"/>
          <w:sz w:val="22"/>
          <w:szCs w:val="22"/>
        </w:rPr>
        <w:t>oal.  For example, if the hobbit is at (2,2), safety is at (3,10), and the hobbit</w:t>
      </w:r>
      <w:r w:rsidRPr="000030AB">
        <w:rPr>
          <w:rFonts w:asciiTheme="minorHAnsi" w:hAnsiTheme="minorHAnsi"/>
          <w:sz w:val="22"/>
          <w:szCs w:val="22"/>
        </w:rPr>
        <w:t xml:space="preserve"> can move either right or up, choose up.</w:t>
      </w:r>
    </w:p>
    <w:p w14:paraId="71DCC188" w14:textId="77777777" w:rsidR="00D247BC" w:rsidRPr="000030AB" w:rsidRDefault="00D247BC" w:rsidP="00A92C4B">
      <w:pPr>
        <w:pStyle w:val="ListParagraph"/>
        <w:widowControl w:val="0"/>
        <w:numPr>
          <w:ilvl w:val="0"/>
          <w:numId w:val="17"/>
        </w:numPr>
        <w:tabs>
          <w:tab w:val="left" w:pos="1800"/>
          <w:tab w:val="left" w:pos="6120"/>
        </w:tabs>
        <w:suppressAutoHyphens/>
        <w:spacing w:after="200" w:line="280" w:lineRule="atLeast"/>
        <w:contextualSpacing w:val="0"/>
        <w:rPr>
          <w:rFonts w:asciiTheme="minorHAnsi" w:hAnsiTheme="minorHAnsi"/>
          <w:sz w:val="22"/>
          <w:szCs w:val="22"/>
        </w:rPr>
      </w:pPr>
      <w:r w:rsidRPr="000030AB">
        <w:rPr>
          <w:rFonts w:asciiTheme="minorHAnsi" w:hAnsiTheme="minorHAnsi"/>
          <w:sz w:val="22"/>
          <w:szCs w:val="22"/>
        </w:rPr>
        <w:t>If still tied, prefer vertical movement to horizontal movement.</w:t>
      </w:r>
    </w:p>
    <w:p w14:paraId="3CF980C8" w14:textId="77777777" w:rsidR="00D247BC" w:rsidRPr="000030AB" w:rsidRDefault="00D247BC" w:rsidP="00A92C4B">
      <w:pPr>
        <w:pStyle w:val="ListParagraph"/>
        <w:widowControl w:val="0"/>
        <w:numPr>
          <w:ilvl w:val="0"/>
          <w:numId w:val="17"/>
        </w:numPr>
        <w:tabs>
          <w:tab w:val="left" w:pos="1800"/>
          <w:tab w:val="left" w:pos="6120"/>
        </w:tabs>
        <w:suppressAutoHyphens/>
        <w:spacing w:after="200" w:line="280" w:lineRule="atLeast"/>
        <w:contextualSpacing w:val="0"/>
        <w:rPr>
          <w:rFonts w:asciiTheme="minorHAnsi" w:hAnsiTheme="minorHAnsi"/>
          <w:sz w:val="22"/>
          <w:szCs w:val="22"/>
        </w:rPr>
      </w:pPr>
      <w:r w:rsidRPr="000030AB">
        <w:rPr>
          <w:rFonts w:asciiTheme="minorHAnsi" w:hAnsiTheme="minorHAnsi"/>
          <w:sz w:val="22"/>
          <w:szCs w:val="22"/>
        </w:rPr>
        <w:t>If all one-step moves take the agent away from the goal, then the agent moves nowhere.</w:t>
      </w:r>
    </w:p>
    <w:p w14:paraId="4ACE5498" w14:textId="77777777" w:rsidR="00D247BC" w:rsidRPr="000030AB" w:rsidRDefault="00AD33CB" w:rsidP="00A92C4B">
      <w:pPr>
        <w:widowControl w:val="0"/>
        <w:tabs>
          <w:tab w:val="left" w:pos="6120"/>
        </w:tabs>
        <w:spacing w:line="280" w:lineRule="atLeast"/>
      </w:pPr>
      <w:r>
        <w:t>Y</w:t>
      </w:r>
      <w:r w:rsidRPr="000030AB">
        <w:t xml:space="preserve">our job is to </w:t>
      </w:r>
      <w:r w:rsidR="00540C76">
        <w:t xml:space="preserve">write the code that </w:t>
      </w:r>
      <w:r w:rsidRPr="000030AB">
        <w:t>return</w:t>
      </w:r>
      <w:r w:rsidR="00540C76">
        <w:t>s</w:t>
      </w:r>
      <w:r w:rsidRPr="000030AB">
        <w:t xml:space="preserve"> the correct move from the five possibilities (</w:t>
      </w:r>
      <w:r w:rsidRPr="000030AB">
        <w:rPr>
          <w:rFonts w:ascii="Courier New" w:hAnsi="Courier New"/>
        </w:rPr>
        <w:t>Up</w:t>
      </w:r>
      <w:r w:rsidRPr="000030AB">
        <w:t xml:space="preserve">, </w:t>
      </w:r>
      <w:r w:rsidRPr="000030AB">
        <w:rPr>
          <w:rFonts w:ascii="Courier New" w:hAnsi="Courier New" w:cs="Courier New"/>
        </w:rPr>
        <w:t>Down</w:t>
      </w:r>
      <w:r w:rsidRPr="000030AB">
        <w:t xml:space="preserve">, </w:t>
      </w:r>
      <w:r w:rsidRPr="000030AB">
        <w:rPr>
          <w:rFonts w:ascii="Courier New" w:hAnsi="Courier New" w:cs="Courier New"/>
        </w:rPr>
        <w:t>Left</w:t>
      </w:r>
      <w:r w:rsidRPr="000030AB">
        <w:t xml:space="preserve">, </w:t>
      </w:r>
      <w:r w:rsidRPr="000030AB">
        <w:rPr>
          <w:rFonts w:ascii="Courier New" w:hAnsi="Courier New" w:cs="Courier New"/>
        </w:rPr>
        <w:t>Right</w:t>
      </w:r>
      <w:r w:rsidRPr="000030AB">
        <w:t xml:space="preserve">, </w:t>
      </w:r>
      <w:r w:rsidRPr="000030AB">
        <w:rPr>
          <w:rFonts w:ascii="Courier New" w:hAnsi="Courier New" w:cs="Courier New"/>
        </w:rPr>
        <w:t>Stay</w:t>
      </w:r>
      <w:r w:rsidRPr="000030AB">
        <w:t>)</w:t>
      </w:r>
      <w:r>
        <w:t xml:space="preserve"> for each agent</w:t>
      </w:r>
      <w:r w:rsidRPr="000030AB">
        <w:t>.</w:t>
      </w:r>
      <w:r>
        <w:t xml:space="preserve"> It should be sufficient to fill</w:t>
      </w:r>
      <w:r w:rsidR="00D247BC" w:rsidRPr="000030AB">
        <w:t xml:space="preserve"> in the </w:t>
      </w:r>
      <w:r>
        <w:t>placeholders</w:t>
      </w:r>
      <w:r w:rsidR="00D247BC" w:rsidRPr="000030AB">
        <w:t xml:space="preserve"> </w:t>
      </w:r>
      <w:r>
        <w:t>in AbstractOnlineGreedyPursuitWorldAgentProgram and its subclasses OnlineGreedyPursuedAgentProgram and OnlineGreedyPursuerAgentProgram to solve this problem</w:t>
      </w:r>
      <w:r w:rsidR="00D247BC" w:rsidRPr="000030AB">
        <w:t xml:space="preserve">. </w:t>
      </w:r>
    </w:p>
    <w:p w14:paraId="6890202F" w14:textId="77777777" w:rsidR="00D247BC" w:rsidRDefault="00D247BC" w:rsidP="00A92C4B">
      <w:pPr>
        <w:widowControl w:val="0"/>
        <w:tabs>
          <w:tab w:val="left" w:pos="6120"/>
        </w:tabs>
        <w:spacing w:line="280" w:lineRule="atLeast"/>
      </w:pPr>
      <w:r w:rsidRPr="000030AB">
        <w:t xml:space="preserve">You can test your code by </w:t>
      </w:r>
      <w:r w:rsidR="00574875">
        <w:t>setting both agent strategie</w:t>
      </w:r>
      <w:r w:rsidR="00663522" w:rsidRPr="000030AB">
        <w:t>s to “Greedy</w:t>
      </w:r>
      <w:r w:rsidRPr="000030AB">
        <w:t>”</w:t>
      </w:r>
      <w:r w:rsidR="00663522" w:rsidRPr="000030AB">
        <w:t>.</w:t>
      </w:r>
      <w:r w:rsidRPr="000030AB">
        <w:t xml:space="preserve">  “</w:t>
      </w:r>
      <w:r w:rsidRPr="000030AB">
        <w:rPr>
          <w:rFonts w:ascii="Courier New" w:hAnsi="Courier New" w:cs="Courier New"/>
        </w:rPr>
        <w:t>smallGreedy.out</w:t>
      </w:r>
      <w:r w:rsidRPr="000030AB">
        <w:t>”</w:t>
      </w:r>
      <w:r w:rsidR="002D52B2">
        <w:t xml:space="preserve"> in the “</w:t>
      </w:r>
      <w:r w:rsidR="002D52B2" w:rsidRPr="002D52B2">
        <w:rPr>
          <w:rFonts w:ascii="Courier New" w:hAnsi="Courier New" w:cs="Courier New"/>
        </w:rPr>
        <w:t>inputs\expected outputs</w:t>
      </w:r>
      <w:r w:rsidR="002D52B2">
        <w:t>” folder</w:t>
      </w:r>
      <w:r w:rsidR="00574875">
        <w:t xml:space="preserve"> is the transcript you should expect if you save to file</w:t>
      </w:r>
      <w:r w:rsidRPr="000030AB">
        <w:t xml:space="preserve"> </w:t>
      </w:r>
      <w:r w:rsidR="00574875">
        <w:t xml:space="preserve">after </w:t>
      </w:r>
      <w:r w:rsidR="00574875">
        <w:lastRenderedPageBreak/>
        <w:t xml:space="preserve">running the program </w:t>
      </w:r>
      <w:r w:rsidRPr="000030AB">
        <w:t>on “</w:t>
      </w:r>
      <w:r w:rsidRPr="000030AB">
        <w:rPr>
          <w:rFonts w:ascii="Courier New" w:hAnsi="Courier New" w:cs="Courier New"/>
        </w:rPr>
        <w:t>small.wld</w:t>
      </w:r>
      <w:r w:rsidRPr="000030AB">
        <w:t xml:space="preserve">.” If you want only </w:t>
      </w:r>
      <w:r w:rsidR="00663522" w:rsidRPr="000030AB">
        <w:t>the orcs to move</w:t>
      </w:r>
      <w:r w:rsidRPr="000030AB">
        <w:t xml:space="preserve">, </w:t>
      </w:r>
      <w:r w:rsidR="00663522" w:rsidRPr="000030AB">
        <w:t xml:space="preserve">set the pursued agent </w:t>
      </w:r>
      <w:r w:rsidR="00574875">
        <w:t xml:space="preserve">strategy </w:t>
      </w:r>
      <w:r w:rsidR="00663522" w:rsidRPr="000030AB">
        <w:t xml:space="preserve">to “NoOp”; </w:t>
      </w:r>
      <w:r w:rsidRPr="000030AB">
        <w:t>“</w:t>
      </w:r>
      <w:r w:rsidRPr="000030AB">
        <w:rPr>
          <w:rFonts w:ascii="Courier New" w:hAnsi="Courier New" w:cs="Courier New"/>
        </w:rPr>
        <w:t>small</w:t>
      </w:r>
      <w:r w:rsidR="00300005" w:rsidRPr="000030AB">
        <w:rPr>
          <w:rFonts w:ascii="Courier New" w:hAnsi="Courier New" w:cs="Courier New"/>
        </w:rPr>
        <w:t>Pursuers</w:t>
      </w:r>
      <w:r w:rsidRPr="000030AB">
        <w:rPr>
          <w:rFonts w:ascii="Courier New" w:hAnsi="Courier New" w:cs="Courier New"/>
        </w:rPr>
        <w:t>.out</w:t>
      </w:r>
      <w:r w:rsidRPr="000030AB">
        <w:t xml:space="preserve">” is the </w:t>
      </w:r>
      <w:r w:rsidR="00574875">
        <w:t>expected</w:t>
      </w:r>
      <w:r w:rsidRPr="000030AB">
        <w:t xml:space="preserve"> output </w:t>
      </w:r>
      <w:r w:rsidR="00DC2381">
        <w:t>in this case.</w:t>
      </w:r>
    </w:p>
    <w:p w14:paraId="7C2FAA86" w14:textId="77777777" w:rsidR="00574875" w:rsidRDefault="00574875" w:rsidP="00A92C4B">
      <w:pPr>
        <w:widowControl w:val="0"/>
        <w:tabs>
          <w:tab w:val="left" w:pos="6120"/>
        </w:tabs>
        <w:spacing w:line="280" w:lineRule="atLeast"/>
      </w:pPr>
      <w:r>
        <w:t>Answer the following question:</w:t>
      </w:r>
    </w:p>
    <w:p w14:paraId="4BADD5C2" w14:textId="77777777" w:rsidR="006A2411" w:rsidRPr="00574875" w:rsidRDefault="00DC2381" w:rsidP="00574875">
      <w:pPr>
        <w:pStyle w:val="ListParagraph"/>
        <w:widowControl w:val="0"/>
        <w:numPr>
          <w:ilvl w:val="0"/>
          <w:numId w:val="24"/>
        </w:numPr>
        <w:tabs>
          <w:tab w:val="left" w:pos="6120"/>
        </w:tabs>
        <w:spacing w:after="200" w:line="280" w:lineRule="atLeast"/>
        <w:rPr>
          <w:rFonts w:asciiTheme="minorHAnsi" w:hAnsiTheme="minorHAnsi"/>
          <w:sz w:val="22"/>
          <w:szCs w:val="22"/>
        </w:rPr>
      </w:pPr>
      <w:r w:rsidRPr="00574875">
        <w:rPr>
          <w:rFonts w:asciiTheme="minorHAnsi" w:hAnsiTheme="minorHAnsi"/>
          <w:sz w:val="22"/>
          <w:szCs w:val="22"/>
        </w:rPr>
        <w:t>List and d</w:t>
      </w:r>
      <w:r w:rsidR="006A2411" w:rsidRPr="00574875">
        <w:rPr>
          <w:rFonts w:asciiTheme="minorHAnsi" w:hAnsiTheme="minorHAnsi"/>
          <w:sz w:val="22"/>
          <w:szCs w:val="22"/>
        </w:rPr>
        <w:t>escribe the changes you made</w:t>
      </w:r>
      <w:r w:rsidRPr="00574875">
        <w:rPr>
          <w:rFonts w:asciiTheme="minorHAnsi" w:hAnsiTheme="minorHAnsi"/>
          <w:sz w:val="22"/>
          <w:szCs w:val="22"/>
        </w:rPr>
        <w:t xml:space="preserve"> to the code.</w:t>
      </w:r>
      <w:r w:rsidR="00574875" w:rsidRPr="00574875">
        <w:rPr>
          <w:rFonts w:asciiTheme="minorHAnsi" w:hAnsiTheme="minorHAnsi"/>
          <w:sz w:val="22"/>
          <w:szCs w:val="22"/>
        </w:rPr>
        <w:t xml:space="preserve"> Confirm whether or not your program transcripts on the provided worlds matched the provided output. If it does not, also turn in the transcripts it did produce.</w:t>
      </w:r>
    </w:p>
    <w:p w14:paraId="66EE4FB6" w14:textId="77777777" w:rsidR="00EF1B64" w:rsidRPr="006104B8" w:rsidRDefault="001E3577" w:rsidP="00EF1B64">
      <w:pPr>
        <w:pStyle w:val="Heading2"/>
      </w:pPr>
      <w:r>
        <w:t>Problem 2 (15</w:t>
      </w:r>
      <w:r w:rsidR="00EF1B64">
        <w:t xml:space="preserve"> points)</w:t>
      </w:r>
    </w:p>
    <w:p w14:paraId="5F74E9F5" w14:textId="77777777" w:rsidR="00FD68B9" w:rsidRDefault="00D247BC" w:rsidP="00FD68B9">
      <w:pPr>
        <w:widowControl w:val="0"/>
        <w:tabs>
          <w:tab w:val="left" w:pos="1080"/>
          <w:tab w:val="left" w:pos="6120"/>
        </w:tabs>
        <w:suppressAutoHyphens/>
        <w:autoSpaceDE w:val="0"/>
        <w:spacing w:line="280" w:lineRule="atLeast"/>
      </w:pPr>
      <w:r w:rsidRPr="000030AB">
        <w:t xml:space="preserve">One extension of greedy hill-climbing search is called </w:t>
      </w:r>
      <w:r w:rsidRPr="000030AB">
        <w:rPr>
          <w:i/>
        </w:rPr>
        <w:t>tabu search</w:t>
      </w:r>
      <w:r w:rsidRPr="000030AB">
        <w:t>. This involves storing some history of where the agent has been so as to avoid some of the inadequacies of greedy hill-climbing (like local optima and plateaus).</w:t>
      </w:r>
    </w:p>
    <w:p w14:paraId="23404AFA" w14:textId="77777777" w:rsidR="00D247BC" w:rsidRPr="000030AB" w:rsidRDefault="00FD68B9" w:rsidP="00FD68B9">
      <w:pPr>
        <w:widowControl w:val="0"/>
        <w:tabs>
          <w:tab w:val="left" w:pos="1080"/>
          <w:tab w:val="left" w:pos="6120"/>
        </w:tabs>
        <w:suppressAutoHyphens/>
        <w:autoSpaceDE w:val="0"/>
        <w:spacing w:line="280" w:lineRule="atLeast"/>
      </w:pPr>
      <w:r>
        <w:t>Extend the</w:t>
      </w:r>
      <w:r w:rsidR="00D247BC" w:rsidRPr="000030AB">
        <w:t xml:space="preserve"> greedy strategy </w:t>
      </w:r>
      <w:r>
        <w:t>to use</w:t>
      </w:r>
      <w:r w:rsidR="00D247BC" w:rsidRPr="000030AB">
        <w:t xml:space="preserve"> a tabu list.  We are going to use a naïve implementation of the tabu list.  Keep a list of the last </w:t>
      </w:r>
      <w:r w:rsidR="00D247BC" w:rsidRPr="000030AB">
        <w:rPr>
          <w:i/>
        </w:rPr>
        <w:t>n</w:t>
      </w:r>
      <w:r w:rsidR="00D247BC" w:rsidRPr="000030AB">
        <w:t xml:space="preserve"> states that the agent visited (including the state that the agent is currently in).  The agent will now choose the best move (according to the greedy strategy) that is not in the tabu list. If there are no legal moves that are not in the tabu list, clear the tabu list before selecting your move. The variable </w:t>
      </w:r>
      <w:r w:rsidR="00D247BC" w:rsidRPr="00FD68B9">
        <w:rPr>
          <w:i/>
        </w:rPr>
        <w:t>n</w:t>
      </w:r>
      <w:r w:rsidR="00D247BC" w:rsidRPr="000030AB">
        <w:t xml:space="preserve"> is constant throughout a game, but you should be able to easily recompile your program with a new value of </w:t>
      </w:r>
      <w:r w:rsidR="00D247BC" w:rsidRPr="000030AB">
        <w:rPr>
          <w:i/>
        </w:rPr>
        <w:t>n</w:t>
      </w:r>
      <w:r w:rsidR="00D247BC" w:rsidRPr="000030AB">
        <w:t>.</w:t>
      </w:r>
    </w:p>
    <w:p w14:paraId="74890CAB" w14:textId="77777777" w:rsidR="00D247BC" w:rsidRPr="000030AB" w:rsidRDefault="00D247BC" w:rsidP="00FD68B9">
      <w:pPr>
        <w:widowControl w:val="0"/>
        <w:tabs>
          <w:tab w:val="left" w:pos="6120"/>
        </w:tabs>
        <w:spacing w:line="280" w:lineRule="atLeast"/>
      </w:pPr>
      <w:r w:rsidRPr="000030AB">
        <w:t xml:space="preserve">Make sure that you implement the third greedy rule correctly when the agent is moving </w:t>
      </w:r>
      <w:r w:rsidRPr="00A92C4B">
        <w:rPr>
          <w:i/>
        </w:rPr>
        <w:t>away</w:t>
      </w:r>
      <w:r w:rsidRPr="000030AB">
        <w:t xml:space="preserve"> from the goal. For example, if the agent is at (2,2), the goal is at (3,10), and the agent can only move either </w:t>
      </w:r>
      <w:r w:rsidRPr="000030AB">
        <w:rPr>
          <w:i/>
        </w:rPr>
        <w:t>left</w:t>
      </w:r>
      <w:r w:rsidRPr="000030AB">
        <w:t xml:space="preserve"> or </w:t>
      </w:r>
      <w:r w:rsidRPr="000030AB">
        <w:rPr>
          <w:i/>
        </w:rPr>
        <w:t>down</w:t>
      </w:r>
      <w:r w:rsidRPr="000030AB">
        <w:t xml:space="preserve">, then choose </w:t>
      </w:r>
      <w:r w:rsidRPr="000030AB">
        <w:rPr>
          <w:i/>
        </w:rPr>
        <w:t>left</w:t>
      </w:r>
      <w:r w:rsidRPr="000030AB">
        <w:t>.  You may also have to choose between two directions along the same axis.  In this case, choose left over right, and down over up.  For example, if the agent is at (4,6), the goal is at (4,10), and the agent cannot move up, then choose left.</w:t>
      </w:r>
    </w:p>
    <w:p w14:paraId="48B7F0A2" w14:textId="77777777" w:rsidR="00D247BC" w:rsidRPr="000030AB" w:rsidRDefault="00FD68B9" w:rsidP="00FD68B9">
      <w:pPr>
        <w:widowControl w:val="0"/>
        <w:tabs>
          <w:tab w:val="left" w:pos="6120"/>
        </w:tabs>
        <w:spacing w:line="280" w:lineRule="atLeast"/>
      </w:pPr>
      <w:r>
        <w:t>For this problem, y</w:t>
      </w:r>
      <w:r w:rsidR="00D247BC" w:rsidRPr="000030AB">
        <w:t xml:space="preserve">ou </w:t>
      </w:r>
      <w:r>
        <w:t>only need to make tabu search available to the hobbit</w:t>
      </w:r>
      <w:r w:rsidR="00D247BC" w:rsidRPr="000030AB">
        <w:t>.</w:t>
      </w:r>
      <w:r w:rsidR="00122C48">
        <w:t xml:space="preserve"> </w:t>
      </w:r>
      <w:r w:rsidR="00DC2381">
        <w:t xml:space="preserve">It is sufficient to </w:t>
      </w:r>
      <w:r w:rsidR="00122C48">
        <w:t xml:space="preserve">fill in the placeholders in </w:t>
      </w:r>
      <w:r w:rsidR="00122C48" w:rsidRPr="00122C48">
        <w:rPr>
          <w:rFonts w:ascii="Courier New" w:hAnsi="Courier New" w:cs="Courier New"/>
          <w:color w:val="000000"/>
        </w:rPr>
        <w:t>OnlineGreedyTabuPursuedAgentProgram</w:t>
      </w:r>
      <w:r w:rsidR="00DC2381">
        <w:t xml:space="preserve"> to solve</w:t>
      </w:r>
      <w:r w:rsidR="00D247BC" w:rsidRPr="000030AB">
        <w:t xml:space="preserve"> this problem</w:t>
      </w:r>
      <w:r w:rsidR="00DC2381">
        <w:t>.</w:t>
      </w:r>
      <w:r w:rsidR="00D247BC" w:rsidRPr="000030AB">
        <w:t xml:space="preserve">  You will need to </w:t>
      </w:r>
      <w:r w:rsidR="00DC2381">
        <w:t>choose an appropriate data</w:t>
      </w:r>
      <w:r w:rsidR="00D247BC" w:rsidRPr="000030AB">
        <w:t xml:space="preserve"> structure </w:t>
      </w:r>
      <w:r w:rsidR="00DC2381">
        <w:t xml:space="preserve">strategy </w:t>
      </w:r>
      <w:r w:rsidR="001F0A86">
        <w:t>for the tabu list and also implement the clearing of the list.</w:t>
      </w:r>
    </w:p>
    <w:p w14:paraId="53976213" w14:textId="77777777" w:rsidR="00D247BC" w:rsidRPr="000030AB" w:rsidRDefault="00A92C4B" w:rsidP="00FD68B9">
      <w:pPr>
        <w:widowControl w:val="0"/>
        <w:tabs>
          <w:tab w:val="left" w:pos="6120"/>
        </w:tabs>
        <w:spacing w:line="280" w:lineRule="atLeast"/>
      </w:pPr>
      <w:r>
        <w:t>Test this code by select</w:t>
      </w:r>
      <w:r w:rsidR="00D247BC" w:rsidRPr="000030AB">
        <w:t xml:space="preserve">ing the </w:t>
      </w:r>
      <w:r>
        <w:t>“GreedyPlusT</w:t>
      </w:r>
      <w:r w:rsidR="00D247BC" w:rsidRPr="000030AB">
        <w:t xml:space="preserve">abu” </w:t>
      </w:r>
      <w:r>
        <w:t>strategy for the hobbit</w:t>
      </w:r>
      <w:r w:rsidR="00D247BC" w:rsidRPr="000030AB">
        <w:t xml:space="preserve">. Test the agent on both </w:t>
      </w:r>
      <w:r w:rsidR="00D247BC" w:rsidRPr="000030AB">
        <w:rPr>
          <w:rFonts w:ascii="Courier New" w:hAnsi="Courier New" w:cs="Courier New"/>
        </w:rPr>
        <w:t>tabu1.wld</w:t>
      </w:r>
      <w:r w:rsidR="00D247BC" w:rsidRPr="000030AB">
        <w:t xml:space="preserve"> and </w:t>
      </w:r>
      <w:r w:rsidR="00D247BC" w:rsidRPr="000030AB">
        <w:rPr>
          <w:rFonts w:ascii="Courier New" w:hAnsi="Courier New" w:cs="Courier New"/>
        </w:rPr>
        <w:t>tabu2.wld</w:t>
      </w:r>
      <w:r>
        <w:rPr>
          <w:rFonts w:cs="Courier New"/>
        </w:rPr>
        <w:t xml:space="preserve"> (note that there are no orcs in these worlds)</w:t>
      </w:r>
      <w:r w:rsidR="00D247BC" w:rsidRPr="000030AB">
        <w:t xml:space="preserve">. </w:t>
      </w:r>
      <w:r w:rsidR="00D247BC" w:rsidRPr="000030AB">
        <w:rPr>
          <w:rFonts w:ascii="Courier New" w:hAnsi="Courier New" w:cs="Courier New"/>
        </w:rPr>
        <w:t>tabu1.out</w:t>
      </w:r>
      <w:r w:rsidR="001E3577">
        <w:t xml:space="preserve"> is</w:t>
      </w:r>
      <w:r w:rsidR="00D247BC" w:rsidRPr="000030AB">
        <w:t xml:space="preserve"> the correct output </w:t>
      </w:r>
      <w:r w:rsidR="001E3577">
        <w:t xml:space="preserve">for the former </w:t>
      </w:r>
      <w:r w:rsidR="00D247BC" w:rsidRPr="000030AB">
        <w:t>when the size of the tabu list is 1000 (making the tabu list a closed list).  Then answer the following questions:</w:t>
      </w:r>
    </w:p>
    <w:p w14:paraId="719A49F7" w14:textId="77777777" w:rsidR="00574875" w:rsidRPr="00574875" w:rsidRDefault="00574875" w:rsidP="00574875">
      <w:pPr>
        <w:pStyle w:val="ListParagraph"/>
        <w:widowControl w:val="0"/>
        <w:numPr>
          <w:ilvl w:val="0"/>
          <w:numId w:val="19"/>
        </w:numPr>
        <w:tabs>
          <w:tab w:val="left" w:pos="6120"/>
        </w:tabs>
        <w:spacing w:after="200" w:line="280" w:lineRule="atLeast"/>
        <w:contextualSpacing w:val="0"/>
        <w:rPr>
          <w:rFonts w:asciiTheme="minorHAnsi" w:hAnsiTheme="minorHAnsi"/>
          <w:sz w:val="22"/>
          <w:szCs w:val="22"/>
        </w:rPr>
      </w:pPr>
      <w:r w:rsidRPr="00574875">
        <w:rPr>
          <w:rFonts w:asciiTheme="minorHAnsi" w:hAnsiTheme="minorHAnsi"/>
          <w:sz w:val="22"/>
          <w:szCs w:val="22"/>
        </w:rPr>
        <w:t>List and describe the changes you made to the code. Confirm whether or not your program transcripts on the provided worlds matched the provided output. If it does not, also turn in the transcripts it did produce.</w:t>
      </w:r>
    </w:p>
    <w:p w14:paraId="47148B7B" w14:textId="77777777" w:rsidR="00D247BC" w:rsidRPr="00A92C4B" w:rsidRDefault="00D247BC" w:rsidP="00A92C4B">
      <w:pPr>
        <w:pStyle w:val="ListParagraph"/>
        <w:widowControl w:val="0"/>
        <w:numPr>
          <w:ilvl w:val="0"/>
          <w:numId w:val="19"/>
        </w:numPr>
        <w:tabs>
          <w:tab w:val="left" w:pos="1800"/>
          <w:tab w:val="left" w:pos="6120"/>
        </w:tabs>
        <w:suppressAutoHyphens/>
        <w:spacing w:after="200" w:line="280" w:lineRule="atLeast"/>
        <w:contextualSpacing w:val="0"/>
        <w:rPr>
          <w:rFonts w:asciiTheme="minorHAnsi" w:hAnsiTheme="minorHAnsi"/>
          <w:sz w:val="22"/>
          <w:szCs w:val="22"/>
        </w:rPr>
      </w:pPr>
      <w:r w:rsidRPr="00A92C4B">
        <w:rPr>
          <w:rFonts w:asciiTheme="minorHAnsi" w:hAnsiTheme="minorHAnsi"/>
          <w:sz w:val="22"/>
          <w:szCs w:val="22"/>
        </w:rPr>
        <w:t xml:space="preserve">In each of </w:t>
      </w:r>
      <w:r w:rsidR="00DC2381">
        <w:rPr>
          <w:rFonts w:asciiTheme="minorHAnsi" w:hAnsiTheme="minorHAnsi"/>
          <w:sz w:val="22"/>
          <w:szCs w:val="22"/>
        </w:rPr>
        <w:t>the two worlds above</w:t>
      </w:r>
      <w:r w:rsidRPr="00A92C4B">
        <w:rPr>
          <w:rFonts w:asciiTheme="minorHAnsi" w:hAnsiTheme="minorHAnsi"/>
          <w:sz w:val="22"/>
          <w:szCs w:val="22"/>
        </w:rPr>
        <w:t>, what is the minimal size of the tabu list such that the agent finds the goal?  Explain the difference between these two numbers, and try to make a general statement about how properties of the search space affect how large the tabu list needs to be.</w:t>
      </w:r>
    </w:p>
    <w:p w14:paraId="7A37C62C" w14:textId="77777777" w:rsidR="00D247BC" w:rsidRPr="00A92C4B" w:rsidRDefault="00D247BC" w:rsidP="00A92C4B">
      <w:pPr>
        <w:pStyle w:val="ListParagraph"/>
        <w:widowControl w:val="0"/>
        <w:numPr>
          <w:ilvl w:val="0"/>
          <w:numId w:val="19"/>
        </w:numPr>
        <w:tabs>
          <w:tab w:val="left" w:pos="1800"/>
          <w:tab w:val="left" w:pos="6120"/>
        </w:tabs>
        <w:suppressAutoHyphens/>
        <w:spacing w:after="200" w:line="280" w:lineRule="atLeast"/>
        <w:contextualSpacing w:val="0"/>
        <w:rPr>
          <w:rFonts w:asciiTheme="minorHAnsi" w:hAnsiTheme="minorHAnsi"/>
          <w:sz w:val="22"/>
          <w:szCs w:val="22"/>
        </w:rPr>
      </w:pPr>
      <w:r w:rsidRPr="00A92C4B">
        <w:rPr>
          <w:rFonts w:asciiTheme="minorHAnsi" w:hAnsiTheme="minorHAnsi"/>
          <w:sz w:val="22"/>
          <w:szCs w:val="22"/>
        </w:rPr>
        <w:t xml:space="preserve">Given this greedy strategy and implementation of the tabu list, can the agent ever fail to reach the goal (assuming that a path does exist) if the size of the tabu list is greater than the entire state space?  Either give an example where this would happen, or briefly describe why the agent </w:t>
      </w:r>
      <w:r w:rsidRPr="00A92C4B">
        <w:rPr>
          <w:rFonts w:asciiTheme="minorHAnsi" w:hAnsiTheme="minorHAnsi"/>
          <w:sz w:val="22"/>
          <w:szCs w:val="22"/>
        </w:rPr>
        <w:lastRenderedPageBreak/>
        <w:t>will always find the goal.</w:t>
      </w:r>
    </w:p>
    <w:p w14:paraId="48BA73AE" w14:textId="77777777" w:rsidR="00EF1B64" w:rsidRPr="006104B8" w:rsidRDefault="001E3577" w:rsidP="00EF1B64">
      <w:pPr>
        <w:pStyle w:val="Heading2"/>
      </w:pPr>
      <w:r>
        <w:t>Problem 3 (10</w:t>
      </w:r>
      <w:r w:rsidR="00EF1B64">
        <w:t xml:space="preserve"> points)</w:t>
      </w:r>
    </w:p>
    <w:p w14:paraId="33F4B10E" w14:textId="77777777" w:rsidR="00D247BC" w:rsidRPr="000030AB" w:rsidRDefault="00D247BC" w:rsidP="00A92C4B">
      <w:pPr>
        <w:widowControl w:val="0"/>
        <w:tabs>
          <w:tab w:val="left" w:pos="1080"/>
          <w:tab w:val="left" w:pos="6120"/>
        </w:tabs>
        <w:suppressAutoHyphens/>
        <w:autoSpaceDE w:val="0"/>
        <w:spacing w:line="280" w:lineRule="atLeast"/>
      </w:pPr>
      <w:r w:rsidRPr="000030AB">
        <w:t xml:space="preserve">Implement a simple A* search </w:t>
      </w:r>
      <w:r w:rsidR="00A92C4B">
        <w:t xml:space="preserve">strategy </w:t>
      </w:r>
      <w:r w:rsidRPr="000030AB">
        <w:t>with the Manhattan distance heuristi</w:t>
      </w:r>
      <w:r w:rsidR="00A92C4B">
        <w:t>c, that is guaranteed to get the</w:t>
      </w:r>
      <w:r w:rsidRPr="000030AB">
        <w:t xml:space="preserve"> </w:t>
      </w:r>
      <w:r w:rsidR="00A92C4B">
        <w:t>hobbit</w:t>
      </w:r>
      <w:r w:rsidRPr="000030AB">
        <w:t xml:space="preserve"> from the initial state to the goal with the shortest path if there are no </w:t>
      </w:r>
      <w:r w:rsidR="00413CBF">
        <w:t>orc</w:t>
      </w:r>
      <w:r w:rsidR="00BE4B07">
        <w:t>s.  State</w:t>
      </w:r>
      <w:r w:rsidRPr="000030AB">
        <w:t xml:space="preserve">s in our search will be </w:t>
      </w:r>
      <w:r w:rsidR="00BE4B07">
        <w:t xml:space="preserve">simplified </w:t>
      </w:r>
      <w:r w:rsidR="00DC2381">
        <w:t xml:space="preserve"> </w:t>
      </w:r>
      <w:r w:rsidR="00413CBF">
        <w:t>environment states</w:t>
      </w:r>
      <w:r w:rsidRPr="000030AB">
        <w:t xml:space="preserve"> </w:t>
      </w:r>
      <w:r w:rsidR="00BE4B07">
        <w:t xml:space="preserve">extracted from percepts; they are </w:t>
      </w:r>
      <w:r w:rsidR="00BE4B07" w:rsidRPr="00BE4B07">
        <w:rPr>
          <w:rFonts w:cs="Consolas"/>
          <w:color w:val="000000"/>
        </w:rPr>
        <w:t>AbstractAStarPursuitWorldAgent. AStarPursuitWorldState</w:t>
      </w:r>
      <w:r w:rsidR="00BE4B07">
        <w:rPr>
          <w:rFonts w:cs="Consolas"/>
          <w:color w:val="000000"/>
        </w:rPr>
        <w:t xml:space="preserve"> objectes</w:t>
      </w:r>
      <w:r w:rsidR="00915843">
        <w:t>.  For this problem, A* should treat state</w:t>
      </w:r>
      <w:r w:rsidRPr="000030AB">
        <w:t xml:space="preserve">s in the search </w:t>
      </w:r>
      <w:r w:rsidR="00915843">
        <w:t xml:space="preserve">as </w:t>
      </w:r>
      <w:r w:rsidRPr="000030AB">
        <w:t>only differ</w:t>
      </w:r>
      <w:r w:rsidR="00915843">
        <w:t>ing</w:t>
      </w:r>
      <w:r w:rsidRPr="000030AB">
        <w:t xml:space="preserve"> in the position of the agent</w:t>
      </w:r>
      <w:r w:rsidR="00915843">
        <w:t xml:space="preserve"> (even though more information may be available in the objects themselves)</w:t>
      </w:r>
      <w:r w:rsidRPr="000030AB">
        <w:t>.</w:t>
      </w:r>
    </w:p>
    <w:p w14:paraId="4D392D91" w14:textId="77777777" w:rsidR="00D247BC" w:rsidRPr="000030AB" w:rsidRDefault="00DC2381" w:rsidP="00A92C4B">
      <w:pPr>
        <w:widowControl w:val="0"/>
        <w:tabs>
          <w:tab w:val="left" w:pos="6120"/>
        </w:tabs>
        <w:spacing w:line="280" w:lineRule="atLeast"/>
      </w:pPr>
      <w:r>
        <w:t xml:space="preserve">It is sufficient to </w:t>
      </w:r>
      <w:r w:rsidR="008B2549">
        <w:t xml:space="preserve">fill in the placeholders in </w:t>
      </w:r>
      <w:r w:rsidR="00CB17BF">
        <w:t>AbstractAStarPursuitWorldAgent and</w:t>
      </w:r>
      <w:r w:rsidR="00BE4B07">
        <w:t xml:space="preserve"> AStarPursuedAgent</w:t>
      </w:r>
      <w:r w:rsidR="00AD33CB">
        <w:t xml:space="preserve"> </w:t>
      </w:r>
      <w:r>
        <w:t>to solve this problem.</w:t>
      </w:r>
      <w:r w:rsidR="008B2549">
        <w:t xml:space="preserve">  Thes</w:t>
      </w:r>
      <w:r w:rsidR="00413CBF">
        <w:t xml:space="preserve">e </w:t>
      </w:r>
      <w:r w:rsidR="008B2549">
        <w:t xml:space="preserve">changes include </w:t>
      </w:r>
      <w:r w:rsidR="00CB17BF">
        <w:t xml:space="preserve">filling out the agent and search problem components needed for this problem (e.g., actions function, result/transition function, </w:t>
      </w:r>
      <w:r w:rsidR="004076CD">
        <w:t xml:space="preserve">goal test, </w:t>
      </w:r>
      <w:r w:rsidR="00CB17BF">
        <w:t>etc.).</w:t>
      </w:r>
    </w:p>
    <w:p w14:paraId="2595F875" w14:textId="77777777" w:rsidR="00D247BC" w:rsidRDefault="00D247BC" w:rsidP="00A92C4B">
      <w:pPr>
        <w:widowControl w:val="0"/>
        <w:tabs>
          <w:tab w:val="left" w:pos="6120"/>
        </w:tabs>
        <w:spacing w:line="280" w:lineRule="atLeast"/>
      </w:pPr>
      <w:r w:rsidRPr="000030AB">
        <w:t xml:space="preserve">In order to perform a search, </w:t>
      </w:r>
      <w:r w:rsidR="00413CBF">
        <w:t>select the “AStar” strategy for the hobbit.</w:t>
      </w:r>
      <w:r w:rsidRPr="000030AB">
        <w:t xml:space="preserve"> “</w:t>
      </w:r>
      <w:r w:rsidR="00C008B2">
        <w:rPr>
          <w:rFonts w:ascii="Courier New" w:hAnsi="Courier New" w:cs="Courier New"/>
        </w:rPr>
        <w:t>tabu1AS</w:t>
      </w:r>
      <w:r w:rsidRPr="000030AB">
        <w:rPr>
          <w:rFonts w:ascii="Courier New" w:hAnsi="Courier New" w:cs="Courier New"/>
        </w:rPr>
        <w:t>tar.out</w:t>
      </w:r>
      <w:r w:rsidRPr="000030AB">
        <w:t>” is the correct output when this code is run on “</w:t>
      </w:r>
      <w:r w:rsidRPr="000030AB">
        <w:rPr>
          <w:rFonts w:ascii="Courier New" w:hAnsi="Courier New" w:cs="Courier New"/>
        </w:rPr>
        <w:t>tabu1.wld</w:t>
      </w:r>
      <w:r w:rsidRPr="000030AB">
        <w:t xml:space="preserve">.” Running the search will plan a path and then move the agent.  Note that </w:t>
      </w:r>
      <w:r w:rsidR="00574875">
        <w:t>nothing will happen for a moment as the agent executes the search to find a path. Once it has the path, it will execute it on the UI.</w:t>
      </w:r>
      <w:r w:rsidRPr="000030AB">
        <w:t xml:space="preserve"> The initial node fo</w:t>
      </w:r>
      <w:r w:rsidR="00413CBF">
        <w:t>r the search is the current environment</w:t>
      </w:r>
      <w:r w:rsidRPr="000030AB">
        <w:t xml:space="preserve">. The </w:t>
      </w:r>
      <w:r w:rsidR="00413CBF">
        <w:t>goal for the search is the environment in which the hobbit</w:t>
      </w:r>
      <w:r w:rsidRPr="000030AB">
        <w:t xml:space="preserve"> </w:t>
      </w:r>
      <w:r w:rsidR="00413CBF">
        <w:t>has reached safety</w:t>
      </w:r>
      <w:r w:rsidRPr="000030AB">
        <w:t xml:space="preserve">. </w:t>
      </w:r>
      <w:r w:rsidR="00F52D3B">
        <w:t>The transcript of a game</w:t>
      </w:r>
      <w:r w:rsidRPr="000030AB">
        <w:t xml:space="preserve"> will </w:t>
      </w:r>
      <w:r w:rsidR="00F52D3B">
        <w:t>include time and space metrics for the search performed</w:t>
      </w:r>
      <w:r w:rsidRPr="000030AB">
        <w:t>.</w:t>
      </w:r>
    </w:p>
    <w:p w14:paraId="05695FBF" w14:textId="77777777" w:rsidR="008B2549" w:rsidRDefault="008B2549" w:rsidP="008B2549">
      <w:pPr>
        <w:widowControl w:val="0"/>
        <w:tabs>
          <w:tab w:val="left" w:pos="6120"/>
        </w:tabs>
        <w:spacing w:line="280" w:lineRule="atLeast"/>
      </w:pPr>
      <w:r>
        <w:t>Answer the following question:</w:t>
      </w:r>
    </w:p>
    <w:p w14:paraId="368AE18D" w14:textId="77777777" w:rsidR="008B2549" w:rsidRDefault="008B2549" w:rsidP="00A92C4B">
      <w:pPr>
        <w:pStyle w:val="ListParagraph"/>
        <w:widowControl w:val="0"/>
        <w:numPr>
          <w:ilvl w:val="0"/>
          <w:numId w:val="25"/>
        </w:numPr>
        <w:tabs>
          <w:tab w:val="left" w:pos="6120"/>
        </w:tabs>
        <w:spacing w:after="200" w:line="280" w:lineRule="atLeast"/>
        <w:rPr>
          <w:rFonts w:asciiTheme="minorHAnsi" w:hAnsiTheme="minorHAnsi"/>
          <w:sz w:val="22"/>
          <w:szCs w:val="22"/>
        </w:rPr>
      </w:pPr>
      <w:r w:rsidRPr="00574875">
        <w:rPr>
          <w:rFonts w:asciiTheme="minorHAnsi" w:hAnsiTheme="minorHAnsi"/>
          <w:sz w:val="22"/>
          <w:szCs w:val="22"/>
        </w:rPr>
        <w:t xml:space="preserve">List and describe the changes you made to the code. </w:t>
      </w:r>
      <w:r>
        <w:rPr>
          <w:rFonts w:asciiTheme="minorHAnsi" w:hAnsiTheme="minorHAnsi"/>
          <w:sz w:val="22"/>
          <w:szCs w:val="22"/>
        </w:rPr>
        <w:t xml:space="preserve">Provide transcripts for your agent’s performance on the tabu1 and tabu2 worlds. </w:t>
      </w:r>
      <w:r w:rsidRPr="00574875">
        <w:rPr>
          <w:rFonts w:asciiTheme="minorHAnsi" w:hAnsiTheme="minorHAnsi"/>
          <w:sz w:val="22"/>
          <w:szCs w:val="22"/>
        </w:rPr>
        <w:t>Confirm whether</w:t>
      </w:r>
      <w:r>
        <w:rPr>
          <w:rFonts w:asciiTheme="minorHAnsi" w:hAnsiTheme="minorHAnsi"/>
          <w:sz w:val="22"/>
          <w:szCs w:val="22"/>
        </w:rPr>
        <w:t xml:space="preserve"> the former matches the expected output.</w:t>
      </w:r>
    </w:p>
    <w:p w14:paraId="08FBBCC9" w14:textId="77777777" w:rsidR="00477542" w:rsidRDefault="001C6304" w:rsidP="00477542">
      <w:pPr>
        <w:widowControl w:val="0"/>
        <w:tabs>
          <w:tab w:val="left" w:pos="6120"/>
        </w:tabs>
        <w:spacing w:line="280" w:lineRule="atLeast"/>
      </w:pPr>
      <w:r>
        <w:t>-Filled out  AbstractAStarPursuitWorldAgent.PursuitActionsFunction.actions() to provide a set of actions that would provide all the available adjacent squares of the agent using getAvailableAdjacentLocations().</w:t>
      </w:r>
    </w:p>
    <w:p w14:paraId="3C862756" w14:textId="77777777" w:rsidR="001C6304" w:rsidRDefault="001C6304" w:rsidP="00477542">
      <w:pPr>
        <w:widowControl w:val="0"/>
        <w:tabs>
          <w:tab w:val="left" w:pos="6120"/>
        </w:tabs>
        <w:spacing w:line="280" w:lineRule="atLeast"/>
      </w:pPr>
      <w:r>
        <w:t>-Filled out AbstractAStarPursuitWorldAgent.</w:t>
      </w:r>
      <w:r w:rsidRPr="001C6304">
        <w:t>PursuitResultFunction</w:t>
      </w:r>
      <w:r>
        <w:t>.result() to provide a new state where the only difference from the last is the pursued agent’s location.</w:t>
      </w:r>
    </w:p>
    <w:p w14:paraId="019FF08D" w14:textId="77777777" w:rsidR="001C6304" w:rsidRDefault="001C6304" w:rsidP="00477542">
      <w:pPr>
        <w:widowControl w:val="0"/>
        <w:tabs>
          <w:tab w:val="left" w:pos="6120"/>
        </w:tabs>
        <w:spacing w:line="280" w:lineRule="atLeast"/>
      </w:pPr>
      <w:r>
        <w:t>-Filled out AbstractAStarPursuitWorldAgent.</w:t>
      </w:r>
      <w:r w:rsidRPr="001C6304">
        <w:t>PursuitWorldManhattanHeuristicFunction</w:t>
      </w:r>
      <w:r>
        <w:t>.h() to provide a manhattan distance heuristic using out ManhattanDistance class methods.</w:t>
      </w:r>
    </w:p>
    <w:p w14:paraId="0EBA231A" w14:textId="3C2F4F62" w:rsidR="00585DAD" w:rsidRDefault="00585DAD" w:rsidP="00477542">
      <w:pPr>
        <w:widowControl w:val="0"/>
        <w:tabs>
          <w:tab w:val="left" w:pos="6120"/>
        </w:tabs>
        <w:spacing w:line="280" w:lineRule="atLeast"/>
      </w:pPr>
      <w:r>
        <w:t>-Filled out AStarPursuedAgent.PursuedAgentGoalTest.isGoalState() to tell whether the pursued agent is at its goal state, which aligns with the coordinates of the safety location on the maze resulting from getSafetyLocation().</w:t>
      </w:r>
    </w:p>
    <w:p w14:paraId="6FDC10AF" w14:textId="77777777" w:rsidR="001C6304" w:rsidRDefault="001C6304" w:rsidP="00477542">
      <w:pPr>
        <w:widowControl w:val="0"/>
        <w:tabs>
          <w:tab w:val="left" w:pos="6120"/>
        </w:tabs>
        <w:spacing w:line="280" w:lineRule="atLeast"/>
      </w:pPr>
      <w:r>
        <w:t>-Outputs on tabu1 and tabu2 attached in outputs/ directory</w:t>
      </w:r>
    </w:p>
    <w:p w14:paraId="68790402" w14:textId="77777777" w:rsidR="001C6304" w:rsidRDefault="001C6304" w:rsidP="00477542">
      <w:pPr>
        <w:widowControl w:val="0"/>
        <w:tabs>
          <w:tab w:val="left" w:pos="6120"/>
        </w:tabs>
        <w:spacing w:line="280" w:lineRule="atLeast"/>
      </w:pPr>
      <w:r>
        <w:t>-The former matches the expected output in terms of path cost, but the path itself is slightly different and the number of expanded nodes it several nodes greater. That is ok, because the actual path depends on the order of the actions presented in the actions function.</w:t>
      </w:r>
    </w:p>
    <w:p w14:paraId="059B9E77" w14:textId="77777777" w:rsidR="00477542" w:rsidRPr="00477542" w:rsidRDefault="00477542" w:rsidP="00477542">
      <w:pPr>
        <w:widowControl w:val="0"/>
        <w:tabs>
          <w:tab w:val="left" w:pos="6120"/>
        </w:tabs>
        <w:spacing w:line="280" w:lineRule="atLeast"/>
      </w:pPr>
    </w:p>
    <w:p w14:paraId="3E1AF7A0" w14:textId="77777777" w:rsidR="00EF1B64" w:rsidRPr="006104B8" w:rsidRDefault="001E3577" w:rsidP="00EF1B64">
      <w:pPr>
        <w:pStyle w:val="Heading2"/>
      </w:pPr>
      <w:r>
        <w:lastRenderedPageBreak/>
        <w:t>Problem 4 (15</w:t>
      </w:r>
      <w:r w:rsidR="00EF1B64">
        <w:t xml:space="preserve"> points)</w:t>
      </w:r>
    </w:p>
    <w:p w14:paraId="2B9A780A" w14:textId="77777777" w:rsidR="00ED4CF1" w:rsidRDefault="00413CBF" w:rsidP="00ED4CF1">
      <w:pPr>
        <w:widowControl w:val="0"/>
        <w:tabs>
          <w:tab w:val="left" w:pos="1080"/>
          <w:tab w:val="left" w:pos="6120"/>
        </w:tabs>
        <w:suppressAutoHyphens/>
        <w:autoSpaceDE w:val="0"/>
        <w:spacing w:line="280" w:lineRule="atLeast"/>
      </w:pPr>
      <w:r>
        <w:t>Now run the hobbit</w:t>
      </w:r>
      <w:r w:rsidR="00D247BC" w:rsidRPr="000030AB">
        <w:t xml:space="preserve"> with A* in the world </w:t>
      </w:r>
      <w:r w:rsidR="00D247BC" w:rsidRPr="000030AB">
        <w:rPr>
          <w:rFonts w:ascii="Courier New" w:hAnsi="Courier New" w:cs="Courier New"/>
        </w:rPr>
        <w:t>large.wld</w:t>
      </w:r>
      <w:r w:rsidR="00D247BC" w:rsidRPr="000030AB">
        <w:t xml:space="preserve">, and see what happens when </w:t>
      </w:r>
      <w:r>
        <w:t>orc</w:t>
      </w:r>
      <w:r w:rsidR="00D247BC" w:rsidRPr="000030AB">
        <w:t>s are added that follow the greedy strategy you wrote above.</w:t>
      </w:r>
    </w:p>
    <w:p w14:paraId="5FFBD2F9" w14:textId="77777777" w:rsidR="00D247BC" w:rsidRPr="000030AB" w:rsidRDefault="00D247BC" w:rsidP="00ED4CF1">
      <w:pPr>
        <w:widowControl w:val="0"/>
        <w:tabs>
          <w:tab w:val="left" w:pos="1080"/>
          <w:tab w:val="left" w:pos="6120"/>
        </w:tabs>
        <w:suppressAutoHyphens/>
        <w:autoSpaceDE w:val="0"/>
        <w:spacing w:line="280" w:lineRule="atLeast"/>
      </w:pPr>
      <w:r w:rsidRPr="000030AB">
        <w:t xml:space="preserve">In this problem, you will </w:t>
      </w:r>
      <w:r w:rsidR="00F52D3B">
        <w:t>create a smarter version of the A* agent</w:t>
      </w:r>
      <w:r w:rsidRPr="000030AB">
        <w:t xml:space="preserve"> so that A* is guaranteed to find a path to the goal if one exists.  Thus, your agent must (i</w:t>
      </w:r>
      <w:r w:rsidR="00413CBF">
        <w:t>f possible) avoid all orc</w:t>
      </w:r>
      <w:r w:rsidRPr="000030AB">
        <w:t xml:space="preserve">s, </w:t>
      </w:r>
      <w:r w:rsidRPr="000030AB">
        <w:rPr>
          <w:b/>
        </w:rPr>
        <w:t xml:space="preserve">knowing that the </w:t>
      </w:r>
      <w:r w:rsidR="00413CBF">
        <w:rPr>
          <w:b/>
        </w:rPr>
        <w:t>orc</w:t>
      </w:r>
      <w:r w:rsidRPr="000030AB">
        <w:rPr>
          <w:b/>
        </w:rPr>
        <w:t>s will use a greedy strategy</w:t>
      </w:r>
      <w:r w:rsidRPr="000030AB">
        <w:t>.</w:t>
      </w:r>
    </w:p>
    <w:p w14:paraId="5AD99543" w14:textId="77777777" w:rsidR="00D247BC" w:rsidRPr="000030AB" w:rsidRDefault="00F52D3B" w:rsidP="00ED4CF1">
      <w:pPr>
        <w:widowControl w:val="0"/>
        <w:tabs>
          <w:tab w:val="left" w:pos="6120"/>
        </w:tabs>
        <w:spacing w:line="280" w:lineRule="atLeast"/>
      </w:pPr>
      <w:r>
        <w:t xml:space="preserve">It is sufficient to fill in the placeholders in </w:t>
      </w:r>
      <w:r w:rsidR="007340EF">
        <w:t>Smart</w:t>
      </w:r>
      <w:r w:rsidR="00816660">
        <w:t>AStarPursuedAgent</w:t>
      </w:r>
      <w:r w:rsidR="00ED4CF1">
        <w:t xml:space="preserve"> to solve the proble</w:t>
      </w:r>
      <w:r>
        <w:t>m</w:t>
      </w:r>
      <w:r w:rsidR="00413CBF">
        <w:t>.</w:t>
      </w:r>
      <w:r w:rsidR="00D247BC" w:rsidRPr="000030AB">
        <w:t xml:space="preserve"> </w:t>
      </w:r>
      <w:r w:rsidR="00413CBF">
        <w:t>As needed, override your implementations from the previous que</w:t>
      </w:r>
      <w:r w:rsidR="007340EF">
        <w:t>stion. (You might not have to</w:t>
      </w:r>
      <w:r w:rsidR="00D247BC" w:rsidRPr="000030AB">
        <w:t xml:space="preserve"> </w:t>
      </w:r>
      <w:r w:rsidR="007340EF">
        <w:t>override</w:t>
      </w:r>
      <w:r w:rsidR="00C008B2">
        <w:t xml:space="preserve"> them all</w:t>
      </w:r>
      <w:r w:rsidR="00D247BC" w:rsidRPr="000030AB">
        <w:t xml:space="preserve">.)  </w:t>
      </w:r>
      <w:r w:rsidR="00ED4CF1">
        <w:t>For example, i</w:t>
      </w:r>
      <w:r w:rsidR="00D247BC" w:rsidRPr="000030AB">
        <w:t xml:space="preserve">n the original A*, </w:t>
      </w:r>
      <w:r w:rsidR="00ED4CF1">
        <w:t>child</w:t>
      </w:r>
      <w:r w:rsidR="00D247BC" w:rsidRPr="000030AB">
        <w:t xml:space="preserve"> </w:t>
      </w:r>
      <w:r w:rsidR="00ED4CF1">
        <w:t>nodes</w:t>
      </w:r>
      <w:r w:rsidR="00D247BC" w:rsidRPr="000030AB">
        <w:t xml:space="preserve"> were constructed by applying a mo</w:t>
      </w:r>
      <w:r w:rsidR="00C008B2">
        <w:t>ve for the hobbit</w:t>
      </w:r>
      <w:r w:rsidR="00D247BC" w:rsidRPr="000030AB">
        <w:t xml:space="preserve">.  </w:t>
      </w:r>
      <w:r w:rsidR="00ED4CF1">
        <w:t xml:space="preserve">You may want to override the result function to </w:t>
      </w:r>
      <w:r w:rsidR="00D247BC" w:rsidRPr="000030AB">
        <w:t xml:space="preserve">make any other changes you want to occur in a state as it advances one timestep.  (Tip: If you want the search not to examine a state, </w:t>
      </w:r>
      <w:r>
        <w:t xml:space="preserve">you might consider transforming it into an illegal state – e.g., one where the hobbit is at </w:t>
      </w:r>
      <w:r w:rsidR="00D247BC" w:rsidRPr="000030AB">
        <w:t xml:space="preserve">(0,0) </w:t>
      </w:r>
      <w:r>
        <w:t>– and define a step cost function that assigns infinite cost to going to such nodes.</w:t>
      </w:r>
      <w:r w:rsidR="00D247BC" w:rsidRPr="000030AB">
        <w:t>)</w:t>
      </w:r>
    </w:p>
    <w:p w14:paraId="68402060" w14:textId="77777777" w:rsidR="00D247BC" w:rsidRPr="000030AB" w:rsidRDefault="00D247BC" w:rsidP="00EF1B64">
      <w:pPr>
        <w:widowControl w:val="0"/>
        <w:tabs>
          <w:tab w:val="left" w:pos="6120"/>
        </w:tabs>
        <w:spacing w:line="280" w:lineRule="atLeast"/>
      </w:pPr>
      <w:r w:rsidRPr="000030AB">
        <w:t xml:space="preserve">In </w:t>
      </w:r>
      <w:r w:rsidR="00F52D3B">
        <w:t>order to perform a search</w:t>
      </w:r>
      <w:r w:rsidRPr="000030AB">
        <w:t xml:space="preserve">, </w:t>
      </w:r>
      <w:r w:rsidR="00C008B2">
        <w:t>select the “SmartAStar” strategy for the hobbit.</w:t>
      </w:r>
    </w:p>
    <w:p w14:paraId="7F26F86F" w14:textId="77777777" w:rsidR="00ED4CF1" w:rsidRDefault="00ED4CF1" w:rsidP="00ED4CF1">
      <w:pPr>
        <w:widowControl w:val="0"/>
        <w:tabs>
          <w:tab w:val="left" w:pos="6120"/>
        </w:tabs>
        <w:spacing w:line="280" w:lineRule="atLeast"/>
      </w:pPr>
      <w:r>
        <w:t>Answer the following question:</w:t>
      </w:r>
    </w:p>
    <w:p w14:paraId="1515BA4E" w14:textId="77777777" w:rsidR="00ED4CF1" w:rsidRDefault="00ED4CF1" w:rsidP="00ED4CF1">
      <w:pPr>
        <w:pStyle w:val="ListParagraph"/>
        <w:widowControl w:val="0"/>
        <w:numPr>
          <w:ilvl w:val="0"/>
          <w:numId w:val="26"/>
        </w:numPr>
        <w:tabs>
          <w:tab w:val="left" w:pos="6120"/>
        </w:tabs>
        <w:spacing w:after="200" w:line="280" w:lineRule="atLeast"/>
        <w:rPr>
          <w:rFonts w:asciiTheme="minorHAnsi" w:hAnsiTheme="minorHAnsi"/>
          <w:sz w:val="22"/>
          <w:szCs w:val="22"/>
        </w:rPr>
      </w:pPr>
      <w:r w:rsidRPr="00574875">
        <w:rPr>
          <w:rFonts w:asciiTheme="minorHAnsi" w:hAnsiTheme="minorHAnsi"/>
          <w:sz w:val="22"/>
          <w:szCs w:val="22"/>
        </w:rPr>
        <w:t xml:space="preserve">List and describe the changes you made to the code. </w:t>
      </w:r>
      <w:r>
        <w:rPr>
          <w:rFonts w:asciiTheme="minorHAnsi" w:hAnsiTheme="minorHAnsi"/>
          <w:sz w:val="22"/>
          <w:szCs w:val="22"/>
        </w:rPr>
        <w:t xml:space="preserve">Provide transcripts for your agent’s performance on the tabu1 and tabu2 worlds. </w:t>
      </w:r>
      <w:r w:rsidRPr="00574875">
        <w:rPr>
          <w:rFonts w:asciiTheme="minorHAnsi" w:hAnsiTheme="minorHAnsi"/>
          <w:sz w:val="22"/>
          <w:szCs w:val="22"/>
        </w:rPr>
        <w:t>Confirm whether</w:t>
      </w:r>
      <w:r>
        <w:rPr>
          <w:rFonts w:asciiTheme="minorHAnsi" w:hAnsiTheme="minorHAnsi"/>
          <w:sz w:val="22"/>
          <w:szCs w:val="22"/>
        </w:rPr>
        <w:t xml:space="preserve"> the former matches the expected output.</w:t>
      </w:r>
    </w:p>
    <w:p w14:paraId="3BFB2BB2" w14:textId="0849DC8E" w:rsidR="00EF35D7" w:rsidRDefault="00EF35D7" w:rsidP="00EF35D7">
      <w:pPr>
        <w:widowControl w:val="0"/>
        <w:tabs>
          <w:tab w:val="left" w:pos="6120"/>
        </w:tabs>
        <w:spacing w:line="280" w:lineRule="atLeast"/>
      </w:pPr>
      <w:r>
        <w:t>-Transcript on outputs for Tabu1, Tabu2, and Large worlds attached in outputs/ directory.</w:t>
      </w:r>
    </w:p>
    <w:p w14:paraId="7033A4E5" w14:textId="5E6E449E" w:rsidR="00EF35D7" w:rsidRDefault="00EF35D7" w:rsidP="00EF35D7">
      <w:pPr>
        <w:widowControl w:val="0"/>
        <w:tabs>
          <w:tab w:val="left" w:pos="6120"/>
        </w:tabs>
        <w:spacing w:line="280" w:lineRule="atLeast"/>
      </w:pPr>
      <w:r>
        <w:t>-</w:t>
      </w:r>
      <w:r w:rsidR="002D6C3C">
        <w:t>Filled out SmartAStarPursuedAgent.</w:t>
      </w:r>
      <w:r w:rsidR="002D6C3C">
        <w:t>SmartAStarPursuedAgent</w:t>
      </w:r>
      <w:r w:rsidR="002D6C3C">
        <w:t>State.equals() to check the sameness of locations of all the agents</w:t>
      </w:r>
    </w:p>
    <w:p w14:paraId="68938C7F" w14:textId="3B3CBC4E" w:rsidR="002D6C3C" w:rsidRDefault="002D6C3C" w:rsidP="00EF35D7">
      <w:pPr>
        <w:widowControl w:val="0"/>
        <w:tabs>
          <w:tab w:val="left" w:pos="6120"/>
        </w:tabs>
        <w:spacing w:line="280" w:lineRule="atLeast"/>
      </w:pPr>
      <w:r>
        <w:t xml:space="preserve">-Filled out </w:t>
      </w:r>
      <w:r>
        <w:t>SmartAStarPursuedAgent</w:t>
      </w:r>
      <w:r>
        <w:t>.</w:t>
      </w:r>
      <w:r w:rsidRPr="002D6C3C">
        <w:t>SmartAStarPursuerResultFunction</w:t>
      </w:r>
      <w:r>
        <w:t>.result() to return the resulting state for an action that the pursued agent takes – it returns a new state where the pursuer agents’ locations have also moved based on the greedy algorithm and the pursued agent’s new location.</w:t>
      </w:r>
    </w:p>
    <w:p w14:paraId="3CAFB197" w14:textId="590600ED" w:rsidR="002D6C3C" w:rsidRDefault="002D6C3C" w:rsidP="00EF35D7">
      <w:pPr>
        <w:widowControl w:val="0"/>
        <w:tabs>
          <w:tab w:val="left" w:pos="6120"/>
        </w:tabs>
        <w:spacing w:line="280" w:lineRule="atLeast"/>
      </w:pPr>
      <w:r>
        <w:t xml:space="preserve">-Filled out </w:t>
      </w:r>
      <w:r>
        <w:t>SmartAStarPursuedAgent</w:t>
      </w:r>
      <w:r>
        <w:t>.SmartAStarStepCostFunction.c() to return 1 as a normal step cost, and positive infinity as a step cost function of a step that results in the pursued agent’s capture.</w:t>
      </w:r>
    </w:p>
    <w:p w14:paraId="245481D8" w14:textId="565E6C8C" w:rsidR="002D6C3C" w:rsidRDefault="002D6C3C" w:rsidP="00EF35D7">
      <w:pPr>
        <w:widowControl w:val="0"/>
        <w:tabs>
          <w:tab w:val="left" w:pos="6120"/>
        </w:tabs>
        <w:spacing w:line="280" w:lineRule="atLeast"/>
      </w:pPr>
      <w:r>
        <w:t>-The former test run on the world matches the expected output. Like with the dumber A Star state model, the path cost was also 29, but the actual path taken is slightly different because the actions function returns a different order of actions available. The number of expanded nodes is also a little bit higher.</w:t>
      </w:r>
    </w:p>
    <w:p w14:paraId="29B3C777" w14:textId="77777777" w:rsidR="00EF35D7" w:rsidRPr="00EF35D7" w:rsidRDefault="00EF35D7" w:rsidP="00EF35D7">
      <w:pPr>
        <w:widowControl w:val="0"/>
        <w:tabs>
          <w:tab w:val="left" w:pos="6120"/>
        </w:tabs>
        <w:spacing w:line="280" w:lineRule="atLeast"/>
      </w:pPr>
    </w:p>
    <w:p w14:paraId="7D98FF19" w14:textId="77777777" w:rsidR="00EF1B64" w:rsidRPr="006104B8" w:rsidRDefault="008E3621" w:rsidP="00EF1B64">
      <w:pPr>
        <w:pStyle w:val="Heading2"/>
      </w:pPr>
      <w:r>
        <w:t>Extra Credit (up to 10</w:t>
      </w:r>
      <w:r w:rsidR="00EF1B64">
        <w:t xml:space="preserve"> points)</w:t>
      </w:r>
    </w:p>
    <w:p w14:paraId="717F6E32" w14:textId="77777777" w:rsidR="00D504D5" w:rsidRDefault="00D247BC" w:rsidP="00D504D5">
      <w:pPr>
        <w:widowControl w:val="0"/>
        <w:tabs>
          <w:tab w:val="left" w:pos="1080"/>
          <w:tab w:val="left" w:pos="6120"/>
        </w:tabs>
        <w:suppressAutoHyphens/>
        <w:autoSpaceDE w:val="0"/>
        <w:spacing w:line="280" w:lineRule="atLeast"/>
      </w:pPr>
      <w:r w:rsidRPr="000030AB">
        <w:t>You have the option of submitting more intellig</w:t>
      </w:r>
      <w:r w:rsidR="00C008B2">
        <w:t>ent strategies for both the hobbi</w:t>
      </w:r>
      <w:r w:rsidRPr="000030AB">
        <w:t xml:space="preserve">t and the </w:t>
      </w:r>
      <w:r w:rsidR="00C008B2">
        <w:t>orc</w:t>
      </w:r>
      <w:r w:rsidRPr="000030AB">
        <w:t>s, and you will receive extra credit points based on how clever your strategies are. (FYI, simply transferring the tabu list or A* extensions you implemented above</w:t>
      </w:r>
      <w:r w:rsidR="00AC72C5" w:rsidRPr="000030AB">
        <w:t xml:space="preserve"> for the hobbit to the orc</w:t>
      </w:r>
      <w:r w:rsidRPr="000030AB">
        <w:t xml:space="preserve">s is </w:t>
      </w:r>
      <w:r w:rsidRPr="000030AB">
        <w:rPr>
          <w:i/>
        </w:rPr>
        <w:t>not</w:t>
      </w:r>
      <w:r w:rsidRPr="000030AB">
        <w:t xml:space="preserve"> likely to net you a lot of extra credit. </w:t>
      </w:r>
      <w:r w:rsidRPr="000030AB">
        <w:sym w:font="Wingdings" w:char="F04A"/>
      </w:r>
      <w:r w:rsidRPr="000030AB">
        <w:t xml:space="preserve">) Provide a written description of your approach; the description should be short but sufficiently detailed to allow me to reconstruct what you did. </w:t>
      </w:r>
      <w:r w:rsidR="00C008B2">
        <w:t>Feel free t</w:t>
      </w:r>
      <w:r w:rsidRPr="000030AB">
        <w:t>o construct your own worlds for</w:t>
      </w:r>
      <w:r w:rsidR="00C008B2">
        <w:t xml:space="preserve"> </w:t>
      </w:r>
      <w:r w:rsidR="00C008B2">
        <w:lastRenderedPageBreak/>
        <w:t>testing purposes following the syntax described earlier</w:t>
      </w:r>
      <w:r w:rsidRPr="000030AB">
        <w:t xml:space="preserve">. Include in your submission the worlds which you think best demonstrate your idea, and tell me the </w:t>
      </w:r>
      <w:r w:rsidR="00C008B2">
        <w:t>file</w:t>
      </w:r>
      <w:r w:rsidRPr="000030AB">
        <w:t xml:space="preserve">names </w:t>
      </w:r>
      <w:r w:rsidR="00C008B2">
        <w:t>for</w:t>
      </w:r>
      <w:r w:rsidRPr="000030AB">
        <w:t xml:space="preserve"> these worlds in your write-up.</w:t>
      </w:r>
    </w:p>
    <w:p w14:paraId="40B367C7" w14:textId="77777777" w:rsidR="00D247BC" w:rsidRPr="000030AB" w:rsidRDefault="00C008B2" w:rsidP="00D504D5">
      <w:pPr>
        <w:widowControl w:val="0"/>
        <w:tabs>
          <w:tab w:val="left" w:pos="6120"/>
        </w:tabs>
        <w:spacing w:line="280" w:lineRule="atLeast"/>
      </w:pPr>
      <w:r>
        <w:t>Your strategies for the hobbit</w:t>
      </w:r>
      <w:r w:rsidR="00D247BC" w:rsidRPr="000030AB">
        <w:t xml:space="preserve"> and the </w:t>
      </w:r>
      <w:r>
        <w:t>orc</w:t>
      </w:r>
      <w:r w:rsidR="00D247BC" w:rsidRPr="000030AB">
        <w:t xml:space="preserve">s should be written in </w:t>
      </w:r>
      <w:r w:rsidR="00ED4CF1">
        <w:t>OpenPursuedAgent</w:t>
      </w:r>
      <w:r w:rsidR="00D247BC" w:rsidRPr="000030AB">
        <w:t xml:space="preserve"> and </w:t>
      </w:r>
      <w:r w:rsidR="00ED4CF1">
        <w:t>OpenPursuerAgent</w:t>
      </w:r>
      <w:r w:rsidR="00D247BC" w:rsidRPr="000030AB">
        <w:t xml:space="preserve">, respectively.  In order to run any extra credit code you write, you can </w:t>
      </w:r>
      <w:r>
        <w:t xml:space="preserve">select the </w:t>
      </w:r>
      <w:r w:rsidR="00D247BC" w:rsidRPr="000030AB">
        <w:t xml:space="preserve">“Open” </w:t>
      </w:r>
      <w:r>
        <w:t>strategy for either type of agent. Note that t</w:t>
      </w:r>
      <w:r w:rsidR="00D247BC" w:rsidRPr="000030AB">
        <w:t xml:space="preserve">he default </w:t>
      </w:r>
      <w:r>
        <w:t xml:space="preserve">open </w:t>
      </w:r>
      <w:r w:rsidR="00D247BC" w:rsidRPr="000030AB">
        <w:t xml:space="preserve">strategy </w:t>
      </w:r>
      <w:r>
        <w:t xml:space="preserve">is one </w:t>
      </w:r>
      <w:r w:rsidR="00D247BC" w:rsidRPr="000030AB">
        <w:t>in</w:t>
      </w:r>
      <w:r>
        <w:t xml:space="preserve"> which the agent does not move.</w:t>
      </w:r>
    </w:p>
    <w:p w14:paraId="3DA1219F" w14:textId="77777777" w:rsidR="00D247BC" w:rsidRDefault="00C83EA1" w:rsidP="003A4C6E">
      <w:pPr>
        <w:pStyle w:val="Heading1"/>
      </w:pPr>
      <w:r>
        <w:t>Deliverables</w:t>
      </w:r>
    </w:p>
    <w:p w14:paraId="6993B2EA" w14:textId="77777777" w:rsidR="006A2411" w:rsidRPr="00ED4CF1" w:rsidRDefault="006A2411" w:rsidP="006A2411">
      <w:pPr>
        <w:widowControl w:val="0"/>
        <w:tabs>
          <w:tab w:val="left" w:pos="6120"/>
        </w:tabs>
        <w:spacing w:line="280" w:lineRule="atLeast"/>
      </w:pPr>
      <w:r w:rsidRPr="000030AB">
        <w:t xml:space="preserve">Select a team member as contact point to do the submission. </w:t>
      </w:r>
      <w:r w:rsidRPr="00ED4CF1">
        <w:t>Have that person turn in the following</w:t>
      </w:r>
      <w:r w:rsidR="00E732D8">
        <w:t xml:space="preserve"> to the “programming project a drop box”</w:t>
      </w:r>
      <w:r w:rsidRPr="00ED4CF1">
        <w:t>:</w:t>
      </w:r>
    </w:p>
    <w:p w14:paraId="6243B943" w14:textId="77777777" w:rsidR="006A2411" w:rsidRPr="00ED4CF1" w:rsidRDefault="006A2411" w:rsidP="00ED4CF1">
      <w:pPr>
        <w:pStyle w:val="ListParagraph"/>
        <w:widowControl w:val="0"/>
        <w:numPr>
          <w:ilvl w:val="0"/>
          <w:numId w:val="23"/>
        </w:numPr>
        <w:tabs>
          <w:tab w:val="left" w:pos="6120"/>
        </w:tabs>
        <w:spacing w:after="200" w:line="280" w:lineRule="atLeast"/>
        <w:contextualSpacing w:val="0"/>
        <w:rPr>
          <w:rFonts w:asciiTheme="minorHAnsi" w:hAnsiTheme="minorHAnsi"/>
          <w:sz w:val="22"/>
          <w:szCs w:val="22"/>
        </w:rPr>
      </w:pPr>
      <w:r w:rsidRPr="00ED4CF1">
        <w:rPr>
          <w:rFonts w:asciiTheme="minorHAnsi" w:hAnsiTheme="minorHAnsi"/>
          <w:sz w:val="22"/>
          <w:szCs w:val="22"/>
        </w:rPr>
        <w:t>A compressed copy of your pursuit project.</w:t>
      </w:r>
      <w:r w:rsidR="00ED4CF1">
        <w:rPr>
          <w:rFonts w:asciiTheme="minorHAnsi" w:hAnsiTheme="minorHAnsi"/>
          <w:sz w:val="22"/>
          <w:szCs w:val="22"/>
        </w:rPr>
        <w:t xml:space="preserve"> This should include any world files you created as well as the transcripts for any worlds you ran the game on.</w:t>
      </w:r>
    </w:p>
    <w:p w14:paraId="5B271BA6" w14:textId="77777777" w:rsidR="006A2411" w:rsidRPr="00ED4CF1" w:rsidRDefault="006A2411" w:rsidP="00ED4CF1">
      <w:pPr>
        <w:pStyle w:val="ListParagraph"/>
        <w:widowControl w:val="0"/>
        <w:numPr>
          <w:ilvl w:val="0"/>
          <w:numId w:val="23"/>
        </w:numPr>
        <w:tabs>
          <w:tab w:val="left" w:pos="6120"/>
        </w:tabs>
        <w:spacing w:after="200" w:line="280" w:lineRule="atLeast"/>
        <w:contextualSpacing w:val="0"/>
        <w:rPr>
          <w:rFonts w:asciiTheme="minorHAnsi" w:hAnsiTheme="minorHAnsi"/>
          <w:sz w:val="22"/>
          <w:szCs w:val="22"/>
        </w:rPr>
      </w:pPr>
      <w:r w:rsidRPr="00ED4CF1">
        <w:rPr>
          <w:rFonts w:asciiTheme="minorHAnsi" w:hAnsiTheme="minorHAnsi"/>
          <w:sz w:val="22"/>
          <w:szCs w:val="22"/>
        </w:rPr>
        <w:t>Your write-up for questions above, including your extra credit write-up (if applicable</w:t>
      </w:r>
      <w:r w:rsidR="00E732D8">
        <w:rPr>
          <w:rFonts w:asciiTheme="minorHAnsi" w:hAnsiTheme="minorHAnsi"/>
          <w:sz w:val="22"/>
          <w:szCs w:val="22"/>
        </w:rPr>
        <w:t>)</w:t>
      </w:r>
      <w:r w:rsidRPr="00ED4CF1">
        <w:rPr>
          <w:rFonts w:asciiTheme="minorHAnsi" w:hAnsiTheme="minorHAnsi"/>
          <w:sz w:val="22"/>
          <w:szCs w:val="22"/>
        </w:rPr>
        <w:t>. Make sure to include the names of all team members in your write-up.</w:t>
      </w:r>
    </w:p>
    <w:sectPr w:rsidR="006A2411" w:rsidRPr="00ED4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700"/>
        </w:tabs>
        <w:ind w:left="2700" w:hanging="360"/>
      </w:pPr>
      <w:rPr>
        <w:rFonts w:ascii="Symbol" w:hAnsi="Symbol"/>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00000003"/>
    <w:multiLevelType w:val="singleLevel"/>
    <w:tmpl w:val="00000003"/>
    <w:name w:val="WW8Num3"/>
    <w:lvl w:ilvl="0">
      <w:start w:val="1"/>
      <w:numFmt w:val="bullet"/>
      <w:lvlText w:val=""/>
      <w:lvlJc w:val="left"/>
      <w:pPr>
        <w:tabs>
          <w:tab w:val="num" w:pos="2700"/>
        </w:tabs>
        <w:ind w:left="2700" w:hanging="360"/>
      </w:pPr>
      <w:rPr>
        <w:rFonts w:ascii="Symbol" w:hAnsi="Symbol"/>
      </w:rPr>
    </w:lvl>
  </w:abstractNum>
  <w:abstractNum w:abstractNumId="2">
    <w:nsid w:val="00000004"/>
    <w:multiLevelType w:val="multilevel"/>
    <w:tmpl w:val="00000004"/>
    <w:name w:val="WW8Num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nsid w:val="00000005"/>
    <w:multiLevelType w:val="singleLevel"/>
    <w:tmpl w:val="00000005"/>
    <w:name w:val="WW8Num5"/>
    <w:lvl w:ilvl="0">
      <w:start w:val="1"/>
      <w:numFmt w:val="decimal"/>
      <w:lvlText w:val="%1."/>
      <w:lvlJc w:val="left"/>
      <w:pPr>
        <w:tabs>
          <w:tab w:val="num" w:pos="1080"/>
        </w:tabs>
        <w:ind w:left="1080" w:hanging="360"/>
      </w:pPr>
    </w:lvl>
  </w:abstractNum>
  <w:abstractNum w:abstractNumId="4">
    <w:nsid w:val="01967F7C"/>
    <w:multiLevelType w:val="hybridMultilevel"/>
    <w:tmpl w:val="FCFA8A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707862"/>
    <w:multiLevelType w:val="hybridMultilevel"/>
    <w:tmpl w:val="771CD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892307"/>
    <w:multiLevelType w:val="hybridMultilevel"/>
    <w:tmpl w:val="D794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276F73"/>
    <w:multiLevelType w:val="multilevel"/>
    <w:tmpl w:val="0000000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nsid w:val="0899009E"/>
    <w:multiLevelType w:val="hybridMultilevel"/>
    <w:tmpl w:val="CCF6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C87A6A"/>
    <w:multiLevelType w:val="multilevel"/>
    <w:tmpl w:val="0000000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nsid w:val="38BE12C0"/>
    <w:multiLevelType w:val="hybridMultilevel"/>
    <w:tmpl w:val="1AA0A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082C31"/>
    <w:multiLevelType w:val="hybridMultilevel"/>
    <w:tmpl w:val="2D34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073143"/>
    <w:multiLevelType w:val="hybridMultilevel"/>
    <w:tmpl w:val="18942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EB3209"/>
    <w:multiLevelType w:val="hybridMultilevel"/>
    <w:tmpl w:val="5EAC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76E74"/>
    <w:multiLevelType w:val="multilevel"/>
    <w:tmpl w:val="0000000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
    <w:nsid w:val="462669B4"/>
    <w:multiLevelType w:val="hybridMultilevel"/>
    <w:tmpl w:val="771CD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706891"/>
    <w:multiLevelType w:val="multilevel"/>
    <w:tmpl w:val="0000000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nsid w:val="4CAF18F4"/>
    <w:multiLevelType w:val="multilevel"/>
    <w:tmpl w:val="0000000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8">
    <w:nsid w:val="505E6305"/>
    <w:multiLevelType w:val="hybridMultilevel"/>
    <w:tmpl w:val="F7EE2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9A7E38"/>
    <w:multiLevelType w:val="hybridMultilevel"/>
    <w:tmpl w:val="EFD2E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056429"/>
    <w:multiLevelType w:val="hybridMultilevel"/>
    <w:tmpl w:val="ABE4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3223B1"/>
    <w:multiLevelType w:val="hybridMultilevel"/>
    <w:tmpl w:val="F328ED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8225A6"/>
    <w:multiLevelType w:val="hybridMultilevel"/>
    <w:tmpl w:val="771CD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D57D03"/>
    <w:multiLevelType w:val="hybridMultilevel"/>
    <w:tmpl w:val="45FC2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996052"/>
    <w:multiLevelType w:val="singleLevel"/>
    <w:tmpl w:val="00000005"/>
    <w:lvl w:ilvl="0">
      <w:start w:val="1"/>
      <w:numFmt w:val="decimal"/>
      <w:lvlText w:val="%1."/>
      <w:lvlJc w:val="left"/>
      <w:pPr>
        <w:tabs>
          <w:tab w:val="num" w:pos="1080"/>
        </w:tabs>
        <w:ind w:left="1080" w:hanging="360"/>
      </w:pPr>
    </w:lvl>
  </w:abstractNum>
  <w:abstractNum w:abstractNumId="25">
    <w:nsid w:val="74BA57AB"/>
    <w:multiLevelType w:val="hybridMultilevel"/>
    <w:tmpl w:val="1D6AD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24"/>
  </w:num>
  <w:num w:numId="6">
    <w:abstractNumId w:val="17"/>
  </w:num>
  <w:num w:numId="7">
    <w:abstractNumId w:val="9"/>
  </w:num>
  <w:num w:numId="8">
    <w:abstractNumId w:val="14"/>
  </w:num>
  <w:num w:numId="9">
    <w:abstractNumId w:val="16"/>
  </w:num>
  <w:num w:numId="10">
    <w:abstractNumId w:val="7"/>
  </w:num>
  <w:num w:numId="11">
    <w:abstractNumId w:val="8"/>
  </w:num>
  <w:num w:numId="12">
    <w:abstractNumId w:val="23"/>
  </w:num>
  <w:num w:numId="13">
    <w:abstractNumId w:val="11"/>
  </w:num>
  <w:num w:numId="14">
    <w:abstractNumId w:val="19"/>
  </w:num>
  <w:num w:numId="15">
    <w:abstractNumId w:val="18"/>
  </w:num>
  <w:num w:numId="16">
    <w:abstractNumId w:val="21"/>
  </w:num>
  <w:num w:numId="17">
    <w:abstractNumId w:val="12"/>
  </w:num>
  <w:num w:numId="18">
    <w:abstractNumId w:val="10"/>
  </w:num>
  <w:num w:numId="19">
    <w:abstractNumId w:val="4"/>
  </w:num>
  <w:num w:numId="20">
    <w:abstractNumId w:val="6"/>
  </w:num>
  <w:num w:numId="21">
    <w:abstractNumId w:val="13"/>
  </w:num>
  <w:num w:numId="22">
    <w:abstractNumId w:val="25"/>
  </w:num>
  <w:num w:numId="23">
    <w:abstractNumId w:val="20"/>
  </w:num>
  <w:num w:numId="24">
    <w:abstractNumId w:val="22"/>
  </w:num>
  <w:num w:numId="25">
    <w:abstractNumId w:val="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BCA"/>
    <w:rsid w:val="000030AB"/>
    <w:rsid w:val="00072FA6"/>
    <w:rsid w:val="000731AE"/>
    <w:rsid w:val="000818A7"/>
    <w:rsid w:val="000B54BB"/>
    <w:rsid w:val="000C6E16"/>
    <w:rsid w:val="000F08D7"/>
    <w:rsid w:val="000F5676"/>
    <w:rsid w:val="00114587"/>
    <w:rsid w:val="00122C48"/>
    <w:rsid w:val="00152716"/>
    <w:rsid w:val="00186BE1"/>
    <w:rsid w:val="0019652A"/>
    <w:rsid w:val="001C6304"/>
    <w:rsid w:val="001D198F"/>
    <w:rsid w:val="001E3577"/>
    <w:rsid w:val="001E374A"/>
    <w:rsid w:val="001F0A86"/>
    <w:rsid w:val="0020144E"/>
    <w:rsid w:val="00245D0D"/>
    <w:rsid w:val="002B02B5"/>
    <w:rsid w:val="002B57B5"/>
    <w:rsid w:val="002D52B2"/>
    <w:rsid w:val="002D6C3C"/>
    <w:rsid w:val="002E3037"/>
    <w:rsid w:val="00300005"/>
    <w:rsid w:val="00307944"/>
    <w:rsid w:val="003110F6"/>
    <w:rsid w:val="003166CA"/>
    <w:rsid w:val="00332A98"/>
    <w:rsid w:val="00353105"/>
    <w:rsid w:val="00360C56"/>
    <w:rsid w:val="003834D9"/>
    <w:rsid w:val="003A4C6E"/>
    <w:rsid w:val="003D2BD0"/>
    <w:rsid w:val="004076CD"/>
    <w:rsid w:val="0041256A"/>
    <w:rsid w:val="00413CBF"/>
    <w:rsid w:val="00433DE7"/>
    <w:rsid w:val="00456CB0"/>
    <w:rsid w:val="004612AF"/>
    <w:rsid w:val="00464C9E"/>
    <w:rsid w:val="00477542"/>
    <w:rsid w:val="004F2908"/>
    <w:rsid w:val="004F491F"/>
    <w:rsid w:val="004F5496"/>
    <w:rsid w:val="00517402"/>
    <w:rsid w:val="00517DE7"/>
    <w:rsid w:val="00533FC3"/>
    <w:rsid w:val="00540C76"/>
    <w:rsid w:val="00574875"/>
    <w:rsid w:val="00585DAD"/>
    <w:rsid w:val="005E4005"/>
    <w:rsid w:val="00661428"/>
    <w:rsid w:val="00663522"/>
    <w:rsid w:val="00694324"/>
    <w:rsid w:val="006A2411"/>
    <w:rsid w:val="006D2229"/>
    <w:rsid w:val="006E19EC"/>
    <w:rsid w:val="007340EF"/>
    <w:rsid w:val="007365CD"/>
    <w:rsid w:val="00780318"/>
    <w:rsid w:val="007B1102"/>
    <w:rsid w:val="007C4E84"/>
    <w:rsid w:val="007D3CF9"/>
    <w:rsid w:val="007E4833"/>
    <w:rsid w:val="00816660"/>
    <w:rsid w:val="00836C67"/>
    <w:rsid w:val="00881BCA"/>
    <w:rsid w:val="008B2549"/>
    <w:rsid w:val="008E3621"/>
    <w:rsid w:val="008E6F44"/>
    <w:rsid w:val="008F6342"/>
    <w:rsid w:val="00915843"/>
    <w:rsid w:val="009556C9"/>
    <w:rsid w:val="0096284B"/>
    <w:rsid w:val="009856F5"/>
    <w:rsid w:val="009951E6"/>
    <w:rsid w:val="009B61C5"/>
    <w:rsid w:val="00A218D7"/>
    <w:rsid w:val="00A76F22"/>
    <w:rsid w:val="00A92C4B"/>
    <w:rsid w:val="00AA4A92"/>
    <w:rsid w:val="00AC72C5"/>
    <w:rsid w:val="00AD33CB"/>
    <w:rsid w:val="00AE6172"/>
    <w:rsid w:val="00AE6242"/>
    <w:rsid w:val="00B36907"/>
    <w:rsid w:val="00B61F6B"/>
    <w:rsid w:val="00B707A6"/>
    <w:rsid w:val="00B8175B"/>
    <w:rsid w:val="00B93643"/>
    <w:rsid w:val="00BE33E5"/>
    <w:rsid w:val="00BE4B07"/>
    <w:rsid w:val="00C008B2"/>
    <w:rsid w:val="00C13F88"/>
    <w:rsid w:val="00C16495"/>
    <w:rsid w:val="00C72F80"/>
    <w:rsid w:val="00C83EA1"/>
    <w:rsid w:val="00C97948"/>
    <w:rsid w:val="00CB17BF"/>
    <w:rsid w:val="00CF7576"/>
    <w:rsid w:val="00D247BC"/>
    <w:rsid w:val="00D504D5"/>
    <w:rsid w:val="00D80387"/>
    <w:rsid w:val="00D874B2"/>
    <w:rsid w:val="00DC2381"/>
    <w:rsid w:val="00DC4440"/>
    <w:rsid w:val="00E00818"/>
    <w:rsid w:val="00E6631A"/>
    <w:rsid w:val="00E673EF"/>
    <w:rsid w:val="00E732D8"/>
    <w:rsid w:val="00E9549C"/>
    <w:rsid w:val="00EB5BC8"/>
    <w:rsid w:val="00EC383B"/>
    <w:rsid w:val="00ED32DE"/>
    <w:rsid w:val="00ED4CF1"/>
    <w:rsid w:val="00EF1B64"/>
    <w:rsid w:val="00EF35D7"/>
    <w:rsid w:val="00F52D3B"/>
    <w:rsid w:val="00F67ECC"/>
    <w:rsid w:val="00F87A9F"/>
    <w:rsid w:val="00FA10AE"/>
    <w:rsid w:val="00FD6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DD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3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3C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F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3C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3C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3C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3CF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1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8D7"/>
    <w:rPr>
      <w:rFonts w:ascii="Tahoma" w:hAnsi="Tahoma" w:cs="Tahoma"/>
      <w:sz w:val="16"/>
      <w:szCs w:val="16"/>
    </w:rPr>
  </w:style>
  <w:style w:type="character" w:styleId="CommentReference">
    <w:name w:val="annotation reference"/>
    <w:basedOn w:val="DefaultParagraphFont"/>
    <w:uiPriority w:val="99"/>
    <w:semiHidden/>
    <w:unhideWhenUsed/>
    <w:rsid w:val="00D247BC"/>
    <w:rPr>
      <w:sz w:val="16"/>
      <w:szCs w:val="16"/>
    </w:rPr>
  </w:style>
  <w:style w:type="paragraph" w:styleId="CommentText">
    <w:name w:val="annotation text"/>
    <w:basedOn w:val="Normal"/>
    <w:link w:val="CommentTextChar"/>
    <w:uiPriority w:val="99"/>
    <w:semiHidden/>
    <w:unhideWhenUsed/>
    <w:rsid w:val="00D247BC"/>
    <w:pPr>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D247BC"/>
    <w:rPr>
      <w:rFonts w:ascii="Times New Roman" w:eastAsia="Times New Roman" w:hAnsi="Times New Roman" w:cs="Times New Roman"/>
      <w:sz w:val="20"/>
      <w:szCs w:val="20"/>
    </w:rPr>
  </w:style>
  <w:style w:type="character" w:styleId="Hyperlink">
    <w:name w:val="Hyperlink"/>
    <w:basedOn w:val="DefaultParagraphFont"/>
    <w:rsid w:val="00EC383B"/>
    <w:rPr>
      <w:color w:val="0000FF"/>
      <w:u w:val="single"/>
    </w:rPr>
  </w:style>
  <w:style w:type="paragraph" w:styleId="ListParagraph">
    <w:name w:val="List Paragraph"/>
    <w:basedOn w:val="Normal"/>
    <w:uiPriority w:val="34"/>
    <w:qFormat/>
    <w:rsid w:val="00EC383B"/>
    <w:pPr>
      <w:autoSpaceDE w:val="0"/>
      <w:autoSpaceDN w:val="0"/>
      <w:adjustRightInd w:val="0"/>
      <w:spacing w:after="0" w:line="240" w:lineRule="auto"/>
      <w:ind w:left="720"/>
      <w:contextualSpacing/>
    </w:pPr>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7B11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B1102"/>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F8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3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3C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F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3C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3C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3C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3CF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1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8D7"/>
    <w:rPr>
      <w:rFonts w:ascii="Tahoma" w:hAnsi="Tahoma" w:cs="Tahoma"/>
      <w:sz w:val="16"/>
      <w:szCs w:val="16"/>
    </w:rPr>
  </w:style>
  <w:style w:type="character" w:styleId="CommentReference">
    <w:name w:val="annotation reference"/>
    <w:basedOn w:val="DefaultParagraphFont"/>
    <w:uiPriority w:val="99"/>
    <w:semiHidden/>
    <w:unhideWhenUsed/>
    <w:rsid w:val="00D247BC"/>
    <w:rPr>
      <w:sz w:val="16"/>
      <w:szCs w:val="16"/>
    </w:rPr>
  </w:style>
  <w:style w:type="paragraph" w:styleId="CommentText">
    <w:name w:val="annotation text"/>
    <w:basedOn w:val="Normal"/>
    <w:link w:val="CommentTextChar"/>
    <w:uiPriority w:val="99"/>
    <w:semiHidden/>
    <w:unhideWhenUsed/>
    <w:rsid w:val="00D247BC"/>
    <w:pPr>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D247BC"/>
    <w:rPr>
      <w:rFonts w:ascii="Times New Roman" w:eastAsia="Times New Roman" w:hAnsi="Times New Roman" w:cs="Times New Roman"/>
      <w:sz w:val="20"/>
      <w:szCs w:val="20"/>
    </w:rPr>
  </w:style>
  <w:style w:type="character" w:styleId="Hyperlink">
    <w:name w:val="Hyperlink"/>
    <w:basedOn w:val="DefaultParagraphFont"/>
    <w:rsid w:val="00EC383B"/>
    <w:rPr>
      <w:color w:val="0000FF"/>
      <w:u w:val="single"/>
    </w:rPr>
  </w:style>
  <w:style w:type="paragraph" w:styleId="ListParagraph">
    <w:name w:val="List Paragraph"/>
    <w:basedOn w:val="Normal"/>
    <w:uiPriority w:val="34"/>
    <w:qFormat/>
    <w:rsid w:val="00EC383B"/>
    <w:pPr>
      <w:autoSpaceDE w:val="0"/>
      <w:autoSpaceDN w:val="0"/>
      <w:adjustRightInd w:val="0"/>
      <w:spacing w:after="0" w:line="240" w:lineRule="auto"/>
      <w:ind w:left="720"/>
      <w:contextualSpacing/>
    </w:pPr>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7B11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B1102"/>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F8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code.google.com/p/aima-java/" TargetMode="External"/><Relationship Id="rId8" Type="http://schemas.openxmlformats.org/officeDocument/2006/relationships/hyperlink" Target="http://code.google.com/p/aima-jav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2979</Words>
  <Characters>16983</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maynardp</dc:creator>
  <cp:lastModifiedBy>Ly Nguyen</cp:lastModifiedBy>
  <cp:revision>3</cp:revision>
  <dcterms:created xsi:type="dcterms:W3CDTF">2013-02-11T23:18:00Z</dcterms:created>
  <dcterms:modified xsi:type="dcterms:W3CDTF">2013-02-11T23:18:00Z</dcterms:modified>
</cp:coreProperties>
</file>